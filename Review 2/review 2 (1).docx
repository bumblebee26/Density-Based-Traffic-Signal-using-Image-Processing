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CEE" w:rsidRDefault="009E0CDD">
      <w:pPr>
        <w:pStyle w:val="Heading2"/>
        <w:numPr>
          <w:ilvl w:val="0"/>
          <w:numId w:val="0"/>
        </w:numPr>
        <w:jc w:val="center"/>
        <w:rPr>
          <w:rStyle w:val="Emphasis"/>
          <w:sz w:val="44"/>
        </w:rPr>
      </w:pPr>
      <w:r>
        <w:rPr>
          <w:rStyle w:val="Emphasis"/>
          <w:sz w:val="44"/>
        </w:rPr>
        <w:t>Density Based Traffic Signal using Image Processing</w:t>
      </w:r>
    </w:p>
    <w:p w:rsidR="009D2CEE" w:rsidRDefault="009E0CDD">
      <w:pPr>
        <w:pStyle w:val="Author"/>
        <w:tabs>
          <w:tab w:val="left" w:pos="1404"/>
          <w:tab w:val="center" w:pos="5060"/>
        </w:tabs>
        <w:spacing w:before="100" w:beforeAutospacing="1" w:after="100" w:afterAutospacing="1" w:line="120" w:lineRule="auto"/>
        <w:jc w:val="left"/>
        <w:rPr>
          <w:sz w:val="16"/>
          <w:szCs w:val="16"/>
          <w:vertAlign w:val="superscript"/>
        </w:rPr>
      </w:pPr>
      <w:r>
        <w:rPr>
          <w:sz w:val="16"/>
          <w:szCs w:val="16"/>
        </w:rPr>
        <w:tab/>
      </w:r>
      <w:r>
        <w:rPr>
          <w:sz w:val="16"/>
          <w:szCs w:val="16"/>
        </w:rPr>
        <w:tab/>
        <w:t xml:space="preserve">Ajinkeya Chitrey </w:t>
      </w:r>
      <w:r>
        <w:rPr>
          <w:sz w:val="16"/>
          <w:szCs w:val="16"/>
          <w:vertAlign w:val="superscript"/>
        </w:rPr>
        <w:t>1</w:t>
      </w:r>
      <w:r>
        <w:rPr>
          <w:sz w:val="16"/>
          <w:szCs w:val="16"/>
        </w:rPr>
        <w:t xml:space="preserve">, Viren Baria </w:t>
      </w:r>
      <w:r>
        <w:rPr>
          <w:sz w:val="16"/>
          <w:szCs w:val="16"/>
          <w:vertAlign w:val="superscript"/>
        </w:rPr>
        <w:t>1</w:t>
      </w:r>
      <w:r>
        <w:rPr>
          <w:sz w:val="16"/>
          <w:szCs w:val="16"/>
        </w:rPr>
        <w:t xml:space="preserve">, Dhruv Kadakia </w:t>
      </w:r>
      <w:r>
        <w:rPr>
          <w:sz w:val="16"/>
          <w:szCs w:val="16"/>
          <w:vertAlign w:val="superscript"/>
        </w:rPr>
        <w:t>2</w:t>
      </w:r>
      <w:r>
        <w:rPr>
          <w:sz w:val="16"/>
          <w:szCs w:val="16"/>
        </w:rPr>
        <w:t xml:space="preserve">, Dhanam Parekh </w:t>
      </w:r>
      <w:r>
        <w:rPr>
          <w:sz w:val="16"/>
          <w:szCs w:val="16"/>
          <w:vertAlign w:val="superscript"/>
        </w:rPr>
        <w:t>2</w:t>
      </w:r>
      <w:r>
        <w:rPr>
          <w:sz w:val="16"/>
          <w:szCs w:val="16"/>
        </w:rPr>
        <w:t xml:space="preserve">, Yukti Bandi </w:t>
      </w:r>
      <w:r>
        <w:rPr>
          <w:sz w:val="16"/>
          <w:szCs w:val="16"/>
          <w:vertAlign w:val="superscript"/>
        </w:rPr>
        <w:t>3</w:t>
      </w:r>
    </w:p>
    <w:p w:rsidR="009D2CEE" w:rsidRDefault="009E0CDD">
      <w:pPr>
        <w:pStyle w:val="NoSpacing"/>
        <w:rPr>
          <w:sz w:val="16"/>
        </w:rPr>
      </w:pPr>
      <w:r>
        <w:rPr>
          <w:sz w:val="16"/>
        </w:rPr>
        <w:t>1. 3</w:t>
      </w:r>
      <w:r>
        <w:rPr>
          <w:sz w:val="16"/>
          <w:vertAlign w:val="superscript"/>
        </w:rPr>
        <w:t>rd</w:t>
      </w:r>
      <w:r>
        <w:rPr>
          <w:sz w:val="16"/>
        </w:rPr>
        <w:t xml:space="preserve"> Year U.G. student, Electronics and Telecommunication Department, DJSCOE, Vile-Parle (W), Mumbai –400056.</w:t>
      </w:r>
    </w:p>
    <w:p w:rsidR="009D2CEE" w:rsidRDefault="009E0CDD">
      <w:pPr>
        <w:pStyle w:val="NoSpacing"/>
        <w:rPr>
          <w:sz w:val="16"/>
        </w:rPr>
      </w:pPr>
      <w:r>
        <w:rPr>
          <w:sz w:val="16"/>
        </w:rPr>
        <w:t>2. 2</w:t>
      </w:r>
      <w:r>
        <w:rPr>
          <w:sz w:val="16"/>
          <w:vertAlign w:val="superscript"/>
        </w:rPr>
        <w:t>nd</w:t>
      </w:r>
      <w:r>
        <w:rPr>
          <w:sz w:val="16"/>
        </w:rPr>
        <w:t xml:space="preserve"> Year U.G. student, Electronics and Telecommunication Department, DJSCOE, Vile-Parle (W), Mumbai –400056.</w:t>
      </w:r>
    </w:p>
    <w:p w:rsidR="009D2CEE" w:rsidRDefault="009E0CDD">
      <w:pPr>
        <w:pStyle w:val="NoSpacing"/>
        <w:rPr>
          <w:sz w:val="18"/>
          <w:szCs w:val="22"/>
        </w:rPr>
      </w:pPr>
      <w:r>
        <w:rPr>
          <w:sz w:val="16"/>
        </w:rPr>
        <w:t>3. Asst. Professor, Electronics and Telecommunication Department, DJSCE, Vile-Parle (W), Mumbai – 400 056.</w:t>
      </w:r>
    </w:p>
    <w:p w:rsidR="009D2CEE" w:rsidRDefault="009D2CEE">
      <w:pPr>
        <w:pStyle w:val="Author"/>
        <w:spacing w:before="100" w:beforeAutospacing="1" w:after="100" w:afterAutospacing="1" w:line="120" w:lineRule="auto"/>
        <w:jc w:val="both"/>
        <w:rPr>
          <w:sz w:val="16"/>
          <w:szCs w:val="16"/>
        </w:rPr>
        <w:sectPr w:rsidR="009D2CEE">
          <w:headerReference w:type="first" r:id="rId8"/>
          <w:footerReference w:type="first" r:id="rId9"/>
          <w:pgSz w:w="11906" w:h="16838" w:code="9"/>
          <w:pgMar w:top="540" w:right="893" w:bottom="1440" w:left="893" w:header="720" w:footer="720" w:gutter="0"/>
          <w:cols w:space="720"/>
          <w:titlePg/>
          <w:docGrid w:linePitch="360"/>
        </w:sectPr>
      </w:pPr>
    </w:p>
    <w:p w:rsidR="009D2CEE" w:rsidRDefault="009E0CDD">
      <w:pPr>
        <w:jc w:val="both"/>
        <w:sectPr w:rsidR="009D2CEE">
          <w:type w:val="continuous"/>
          <w:pgSz w:w="11906" w:h="16838" w:code="9"/>
          <w:pgMar w:top="450" w:right="893" w:bottom="1440" w:left="893" w:header="720" w:footer="720" w:gutter="0"/>
          <w:cols w:num="3" w:space="720"/>
          <w:docGrid w:linePitch="360"/>
        </w:sectPr>
      </w:pPr>
      <w:r>
        <w:lastRenderedPageBreak/>
        <w:br w:type="column"/>
      </w:r>
    </w:p>
    <w:p w:rsidR="009D2CEE" w:rsidRDefault="009E0CDD">
      <w:pPr>
        <w:pStyle w:val="Heading4"/>
        <w:numPr>
          <w:ilvl w:val="0"/>
          <w:numId w:val="0"/>
        </w:numPr>
        <w:rPr>
          <w:b/>
          <w:sz w:val="18"/>
        </w:rPr>
      </w:pPr>
      <w:r>
        <w:rPr>
          <w:rStyle w:val="Emphasis"/>
          <w:b/>
          <w:sz w:val="18"/>
        </w:rPr>
        <w:lastRenderedPageBreak/>
        <w:t>Abstract—Due to the increase in the number of vehicles day by day, traffic congestions and traffic jams are very common. One method to overcome the traffic problem is to develop an intelligent   traffic   control   system   which is based   on the measurement of traffic density on the road using real time image processing techniques. The theme is to control the traffic by determining the traffic density on each side of the road and control the traffic signal intelligently by using the density information. The density counting algorithm works by comparing the real time frame of live video by the reference image and by searching vehicles only in the region of interest (i.e. road area). The computed vehicle density can be compared with other direction of the traffic in order to control the traffic signal smartly. In this method, a camera module is used in each stage of the traffic light in order to take pictures of the roads where traffic is bound to occur. Density of vehicles in these images is calculated using image processing tools in Matlab and different timings are allocated according to the count along with a green signal for vehicles to pass. In the proposed prototype, the red, yellow and green signals are represented using LEDs .</w:t>
      </w:r>
    </w:p>
    <w:p w:rsidR="009D2CEE" w:rsidRDefault="009E0CDD">
      <w:pPr>
        <w:pStyle w:val="Heading4"/>
        <w:numPr>
          <w:ilvl w:val="0"/>
          <w:numId w:val="0"/>
        </w:numPr>
        <w:rPr>
          <w:b/>
          <w:sz w:val="18"/>
        </w:rPr>
      </w:pPr>
      <w:r>
        <w:rPr>
          <w:b/>
          <w:sz w:val="18"/>
        </w:rPr>
        <w:t>Keywords—Traffic density count, image processing, camera module, Arduino UNO,  MATLAB,  timer,  LEDs.</w:t>
      </w:r>
    </w:p>
    <w:p w:rsidR="009D2CEE" w:rsidRDefault="009D2CEE"/>
    <w:p w:rsidR="009D2CEE" w:rsidRDefault="009E0CDD">
      <w:pPr>
        <w:pStyle w:val="Heading1"/>
        <w:rPr>
          <w:b/>
        </w:rPr>
      </w:pPr>
      <w:r>
        <w:rPr>
          <w:b/>
        </w:rPr>
        <w:t>INTRODUCTION</w:t>
      </w:r>
    </w:p>
    <w:p w:rsidR="009D2CEE" w:rsidRDefault="009E0CDD">
      <w:pPr>
        <w:pStyle w:val="Heading4"/>
        <w:numPr>
          <w:ilvl w:val="0"/>
          <w:numId w:val="0"/>
        </w:numPr>
        <w:rPr>
          <w:rStyle w:val="Emphasis"/>
          <w:sz w:val="18"/>
        </w:rPr>
      </w:pPr>
      <w:r>
        <w:rPr>
          <w:rStyle w:val="Emphasis"/>
          <w:sz w:val="18"/>
        </w:rPr>
        <w:t xml:space="preserve">Traffic congestion is a common problem that has arisen due to the increased number of vehicles on the road. In order to deal with this problem, researchers have proposed many solutions. One of the currently used models is the timer model. Traffic can be controlled to a great extent by using timers at each phase of the traffic. Another model used is with the help of electronic sensors which detects the presence of vehicles, and produce appropriate signals. The cause of traffic is dependent on many factors like peak time,  special days, season, bad weather, or unexpected events like accidents, special events or constructional activities. </w:t>
      </w:r>
    </w:p>
    <w:p w:rsidR="009D2CEE" w:rsidRDefault="009D2CEE">
      <w:pPr>
        <w:pStyle w:val="Heading4"/>
        <w:numPr>
          <w:ilvl w:val="0"/>
          <w:numId w:val="0"/>
        </w:numPr>
        <w:rPr>
          <w:rStyle w:val="Emphasis"/>
          <w:sz w:val="18"/>
        </w:rPr>
      </w:pPr>
    </w:p>
    <w:p w:rsidR="009D2CEE" w:rsidRDefault="009E0CDD">
      <w:pPr>
        <w:pStyle w:val="Heading4"/>
        <w:numPr>
          <w:ilvl w:val="0"/>
          <w:numId w:val="0"/>
        </w:numPr>
        <w:rPr>
          <w:rStyle w:val="Emphasis"/>
          <w:sz w:val="18"/>
        </w:rPr>
      </w:pPr>
      <w:r>
        <w:rPr>
          <w:rStyle w:val="Emphasis"/>
          <w:sz w:val="18"/>
        </w:rPr>
        <w:t>Once we get stuck in traffic, we may have to wait for hours to get out of it. We can solve this problem to a great extent by implementing this density based traffic control system using image processing which continuously manages the traffic lights based on traffic. Our project includes interfacing of camera module, image processing system and LED’s to Arduino microcontroller. The project can be divided into three phases.</w:t>
      </w:r>
    </w:p>
    <w:p w:rsidR="009D2CEE" w:rsidRDefault="009D2CEE">
      <w:pPr>
        <w:pStyle w:val="Heading4"/>
        <w:numPr>
          <w:ilvl w:val="0"/>
          <w:numId w:val="0"/>
        </w:numPr>
        <w:rPr>
          <w:rStyle w:val="Emphasis"/>
          <w:sz w:val="18"/>
        </w:rPr>
      </w:pPr>
    </w:p>
    <w:p w:rsidR="009D2CEE" w:rsidRDefault="009E0CDD">
      <w:pPr>
        <w:pStyle w:val="Heading4"/>
        <w:numPr>
          <w:ilvl w:val="0"/>
          <w:numId w:val="0"/>
        </w:numPr>
        <w:rPr>
          <w:rStyle w:val="Emphasis"/>
          <w:sz w:val="18"/>
        </w:rPr>
      </w:pPr>
      <w:r>
        <w:rPr>
          <w:rStyle w:val="Emphasis"/>
          <w:sz w:val="18"/>
        </w:rPr>
        <w:t>Phase 1 includes interfacing the camera module with Arduino microcontroller and storing the image in computer. In phase 2, the image processing is performed on the stored images and density of vehicles in a lane is calculated. Phase 3 includes allocation of timers to each signal based on the density of vehicles in that lane.</w:t>
      </w:r>
    </w:p>
    <w:p w:rsidR="009D2CEE" w:rsidRDefault="009D2CEE">
      <w:pPr>
        <w:jc w:val="both"/>
        <w:rPr>
          <w:sz w:val="18"/>
          <w:szCs w:val="18"/>
        </w:rPr>
      </w:pPr>
    </w:p>
    <w:p w:rsidR="009D2CEE" w:rsidRDefault="009E0CDD">
      <w:pPr>
        <w:jc w:val="both"/>
        <w:rPr>
          <w:sz w:val="18"/>
          <w:szCs w:val="18"/>
        </w:rPr>
      </w:pPr>
      <w:r>
        <w:rPr>
          <w:sz w:val="18"/>
          <w:szCs w:val="18"/>
        </w:rPr>
        <w:t>We have used CMOS OV7670 Camera Module to capture grayscale images and they are sent to the Computer through Arduino UNO microcontroller. Image processing is performed on the images using MATLAB R2015b. Then, the output signals are shown using LED’s (Red, Yellow, Green) using Arduino UNO.</w:t>
      </w:r>
    </w:p>
    <w:p w:rsidR="009D2CEE" w:rsidRDefault="009D2CEE">
      <w:pPr>
        <w:jc w:val="both"/>
        <w:rPr>
          <w:sz w:val="18"/>
          <w:szCs w:val="18"/>
        </w:rPr>
      </w:pPr>
    </w:p>
    <w:p w:rsidR="009D2CEE" w:rsidRDefault="009D2CEE">
      <w:pPr>
        <w:jc w:val="both"/>
        <w:rPr>
          <w:sz w:val="18"/>
          <w:szCs w:val="18"/>
        </w:rPr>
      </w:pPr>
    </w:p>
    <w:p w:rsidR="009D2CEE" w:rsidRDefault="009E0CDD">
      <w:pPr>
        <w:pStyle w:val="Heading1"/>
        <w:rPr>
          <w:b/>
        </w:rPr>
      </w:pPr>
      <w:r>
        <w:rPr>
          <w:b/>
        </w:rPr>
        <w:t>METHODOLOGY</w:t>
      </w:r>
    </w:p>
    <w:p w:rsidR="009D2CEE" w:rsidRDefault="009D2CEE"/>
    <w:p w:rsidR="009D2CEE" w:rsidRDefault="009E0CDD">
      <w:pPr>
        <w:pStyle w:val="ListParagraph"/>
        <w:numPr>
          <w:ilvl w:val="0"/>
          <w:numId w:val="23"/>
        </w:numPr>
        <w:spacing w:after="200" w:line="276" w:lineRule="auto"/>
        <w:contextualSpacing/>
        <w:jc w:val="both"/>
        <w:rPr>
          <w:rStyle w:val="Emphasis"/>
          <w:i w:val="0"/>
          <w:sz w:val="18"/>
        </w:rPr>
      </w:pPr>
      <w:r>
        <w:rPr>
          <w:rStyle w:val="Emphasis"/>
          <w:i w:val="0"/>
          <w:sz w:val="18"/>
        </w:rPr>
        <w:t>We have a reference image and the image to be matched is continuously captured using a camera that is installed at the junction.</w:t>
      </w:r>
    </w:p>
    <w:p w:rsidR="009D2CEE" w:rsidRDefault="009E0CDD">
      <w:pPr>
        <w:pStyle w:val="ListParagraph"/>
        <w:numPr>
          <w:ilvl w:val="0"/>
          <w:numId w:val="23"/>
        </w:numPr>
        <w:spacing w:after="200" w:line="276" w:lineRule="auto"/>
        <w:contextualSpacing/>
        <w:jc w:val="both"/>
        <w:rPr>
          <w:rStyle w:val="Emphasis"/>
          <w:i w:val="0"/>
          <w:sz w:val="18"/>
        </w:rPr>
      </w:pPr>
      <w:r>
        <w:rPr>
          <w:rStyle w:val="Emphasis"/>
          <w:i w:val="0"/>
          <w:sz w:val="18"/>
        </w:rPr>
        <w:t>The images are pre-processed in two steps:</w:t>
      </w:r>
    </w:p>
    <w:p w:rsidR="009D2CEE" w:rsidRDefault="009E0CDD">
      <w:pPr>
        <w:pStyle w:val="ListParagraph"/>
        <w:numPr>
          <w:ilvl w:val="0"/>
          <w:numId w:val="20"/>
        </w:numPr>
        <w:spacing w:after="200" w:line="276" w:lineRule="auto"/>
        <w:contextualSpacing/>
        <w:jc w:val="both"/>
        <w:rPr>
          <w:rStyle w:val="Emphasis"/>
          <w:i w:val="0"/>
          <w:sz w:val="18"/>
        </w:rPr>
      </w:pPr>
      <w:r>
        <w:rPr>
          <w:rStyle w:val="Emphasis"/>
          <w:i w:val="0"/>
          <w:sz w:val="18"/>
        </w:rPr>
        <w:t>Images are relocated to 300x300 pixels.</w:t>
      </w:r>
    </w:p>
    <w:p w:rsidR="009D2CEE" w:rsidRDefault="009E0CDD">
      <w:pPr>
        <w:pStyle w:val="ListParagraph"/>
        <w:numPr>
          <w:ilvl w:val="0"/>
          <w:numId w:val="20"/>
        </w:numPr>
        <w:spacing w:after="200" w:line="276" w:lineRule="auto"/>
        <w:contextualSpacing/>
        <w:jc w:val="both"/>
        <w:rPr>
          <w:rStyle w:val="Emphasis"/>
          <w:i w:val="0"/>
          <w:sz w:val="18"/>
        </w:rPr>
      </w:pPr>
      <w:r>
        <w:rPr>
          <w:rStyle w:val="Emphasis"/>
          <w:i w:val="0"/>
          <w:sz w:val="18"/>
        </w:rPr>
        <w:t>Then the above rescaled images are converted from RGB to gray.</w:t>
      </w:r>
    </w:p>
    <w:p w:rsidR="009D2CEE" w:rsidRDefault="009E0CDD">
      <w:pPr>
        <w:pStyle w:val="ListParagraph"/>
        <w:numPr>
          <w:ilvl w:val="0"/>
          <w:numId w:val="23"/>
        </w:numPr>
        <w:spacing w:after="200" w:line="276" w:lineRule="auto"/>
        <w:contextualSpacing/>
        <w:jc w:val="both"/>
        <w:rPr>
          <w:rStyle w:val="Emphasis"/>
          <w:i w:val="0"/>
          <w:sz w:val="18"/>
        </w:rPr>
      </w:pPr>
      <w:r>
        <w:rPr>
          <w:rStyle w:val="Emphasis"/>
          <w:i w:val="0"/>
          <w:sz w:val="18"/>
        </w:rPr>
        <w:t>Edge detection of pre-processed images is carried out using Canny edge detection technique.</w:t>
      </w:r>
    </w:p>
    <w:p w:rsidR="009D2CEE" w:rsidRDefault="009E0CDD">
      <w:pPr>
        <w:pStyle w:val="ListParagraph"/>
        <w:numPr>
          <w:ilvl w:val="0"/>
          <w:numId w:val="23"/>
        </w:numPr>
        <w:spacing w:after="200" w:line="276" w:lineRule="auto"/>
        <w:contextualSpacing/>
        <w:jc w:val="both"/>
        <w:rPr>
          <w:rStyle w:val="Emphasis"/>
          <w:i w:val="0"/>
          <w:sz w:val="18"/>
        </w:rPr>
      </w:pPr>
      <w:r>
        <w:rPr>
          <w:rStyle w:val="Emphasis"/>
          <w:i w:val="0"/>
          <w:sz w:val="18"/>
        </w:rPr>
        <w:t>The output images of previous step are matched using pixel to pixel matching technique.</w:t>
      </w:r>
    </w:p>
    <w:p w:rsidR="009D2CEE" w:rsidRDefault="009E0CDD">
      <w:pPr>
        <w:pStyle w:val="ListParagraph"/>
        <w:numPr>
          <w:ilvl w:val="0"/>
          <w:numId w:val="23"/>
        </w:numPr>
        <w:spacing w:after="200" w:line="276" w:lineRule="auto"/>
        <w:contextualSpacing/>
        <w:jc w:val="left"/>
        <w:rPr>
          <w:rStyle w:val="Emphasis"/>
          <w:i w:val="0"/>
          <w:sz w:val="18"/>
        </w:rPr>
      </w:pPr>
      <w:r>
        <w:rPr>
          <w:rStyle w:val="Emphasis"/>
          <w:i w:val="0"/>
          <w:sz w:val="18"/>
        </w:rPr>
        <w:t>After matching the timing allocation is done depending on the percentage of matching as-</w:t>
      </w:r>
    </w:p>
    <w:p w:rsidR="009D2CEE" w:rsidRDefault="009E0CDD">
      <w:pPr>
        <w:pStyle w:val="ListParagraph"/>
        <w:numPr>
          <w:ilvl w:val="0"/>
          <w:numId w:val="4"/>
        </w:numPr>
        <w:spacing w:after="200" w:line="276" w:lineRule="auto"/>
        <w:contextualSpacing/>
        <w:jc w:val="left"/>
        <w:rPr>
          <w:rStyle w:val="Emphasis"/>
          <w:i w:val="0"/>
          <w:sz w:val="18"/>
        </w:rPr>
      </w:pPr>
      <w:r>
        <w:rPr>
          <w:rStyle w:val="Emphasis"/>
          <w:i w:val="0"/>
          <w:sz w:val="18"/>
        </w:rPr>
        <w:t>If matching is between 0 to 30% - green light is on for 90 seconds.</w:t>
      </w:r>
    </w:p>
    <w:p w:rsidR="009D2CEE" w:rsidRDefault="009E0CDD">
      <w:pPr>
        <w:pStyle w:val="ListParagraph"/>
        <w:numPr>
          <w:ilvl w:val="0"/>
          <w:numId w:val="4"/>
        </w:numPr>
        <w:spacing w:after="200" w:line="276" w:lineRule="auto"/>
        <w:contextualSpacing/>
        <w:jc w:val="left"/>
        <w:rPr>
          <w:rStyle w:val="Emphasis"/>
          <w:i w:val="0"/>
          <w:sz w:val="18"/>
        </w:rPr>
      </w:pPr>
      <w:r>
        <w:rPr>
          <w:rStyle w:val="Emphasis"/>
          <w:i w:val="0"/>
          <w:sz w:val="18"/>
        </w:rPr>
        <w:t>If matching is between 30 to 50% - green light is on for 60 seconds.</w:t>
      </w:r>
    </w:p>
    <w:p w:rsidR="009D2CEE" w:rsidRDefault="009E0CDD">
      <w:pPr>
        <w:pStyle w:val="ListParagraph"/>
        <w:numPr>
          <w:ilvl w:val="0"/>
          <w:numId w:val="4"/>
        </w:numPr>
        <w:spacing w:after="200" w:line="276" w:lineRule="auto"/>
        <w:contextualSpacing/>
        <w:jc w:val="left"/>
        <w:rPr>
          <w:rStyle w:val="Emphasis"/>
          <w:i w:val="0"/>
          <w:sz w:val="18"/>
        </w:rPr>
      </w:pPr>
      <w:r>
        <w:rPr>
          <w:rStyle w:val="Emphasis"/>
          <w:i w:val="0"/>
          <w:sz w:val="18"/>
        </w:rPr>
        <w:t>If matching is between 50 to 70% - green light is on for 30 seconds.</w:t>
      </w:r>
    </w:p>
    <w:p w:rsidR="009D2CEE" w:rsidRDefault="009E0CDD">
      <w:pPr>
        <w:pStyle w:val="ListParagraph"/>
        <w:numPr>
          <w:ilvl w:val="0"/>
          <w:numId w:val="4"/>
        </w:numPr>
        <w:spacing w:after="200" w:line="276" w:lineRule="auto"/>
        <w:contextualSpacing/>
        <w:jc w:val="left"/>
        <w:rPr>
          <w:rStyle w:val="Emphasis"/>
          <w:i w:val="0"/>
          <w:sz w:val="18"/>
        </w:rPr>
      </w:pPr>
      <w:r>
        <w:rPr>
          <w:rStyle w:val="Emphasis"/>
          <w:i w:val="0"/>
          <w:sz w:val="18"/>
        </w:rPr>
        <w:t>If matching is between 70 to 90% - green light is on for 20 seconds.</w:t>
      </w:r>
    </w:p>
    <w:p w:rsidR="009D2CEE" w:rsidRDefault="009E0CDD">
      <w:pPr>
        <w:pStyle w:val="ListParagraph"/>
        <w:numPr>
          <w:ilvl w:val="0"/>
          <w:numId w:val="4"/>
        </w:numPr>
        <w:spacing w:after="200" w:line="276" w:lineRule="auto"/>
        <w:contextualSpacing/>
        <w:jc w:val="left"/>
        <w:rPr>
          <w:rStyle w:val="Emphasis"/>
          <w:i w:val="0"/>
          <w:sz w:val="18"/>
        </w:rPr>
      </w:pPr>
      <w:r>
        <w:rPr>
          <w:rStyle w:val="Emphasis"/>
          <w:i w:val="0"/>
          <w:sz w:val="18"/>
        </w:rPr>
        <w:t>If matching is between 90 to 100% - red light is on for 90 seconds.</w:t>
      </w:r>
    </w:p>
    <w:p w:rsidR="009D2CEE" w:rsidRDefault="009D2CEE">
      <w:pPr>
        <w:pStyle w:val="ListParagraph"/>
        <w:spacing w:after="200" w:line="276" w:lineRule="auto"/>
        <w:ind w:left="360"/>
        <w:contextualSpacing/>
        <w:jc w:val="left"/>
        <w:rPr>
          <w:rStyle w:val="Emphasis"/>
          <w:i w:val="0"/>
          <w:sz w:val="18"/>
        </w:rPr>
      </w:pPr>
    </w:p>
    <w:p w:rsidR="009D2CEE" w:rsidRDefault="009E0CDD">
      <w:pPr>
        <w:pStyle w:val="ListParagraph"/>
        <w:spacing w:after="200" w:line="276" w:lineRule="auto"/>
        <w:ind w:left="360"/>
        <w:contextualSpacing/>
        <w:jc w:val="left"/>
        <w:rPr>
          <w:rStyle w:val="Emphasis"/>
          <w:i w:val="0"/>
          <w:sz w:val="18"/>
        </w:rPr>
      </w:pPr>
      <w:r>
        <w:rPr>
          <w:iCs/>
          <w:noProof/>
          <w:sz w:val="18"/>
        </w:rPr>
        <w:lastRenderedPageBreak/>
        <w:drawing>
          <wp:inline distT="0" distB="0" distL="0" distR="0">
            <wp:extent cx="2831629" cy="3200400"/>
            <wp:effectExtent l="19050" t="0" r="6821" b="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rcRect t="11963" b="13497"/>
                    <a:stretch/>
                  </pic:blipFill>
                  <pic:spPr>
                    <a:xfrm rot="10800000">
                      <a:off x="0" y="0"/>
                      <a:ext cx="2831629" cy="3200400"/>
                    </a:xfrm>
                    <a:prstGeom prst="rect">
                      <a:avLst/>
                    </a:prstGeom>
                    <a:ln>
                      <a:noFill/>
                    </a:ln>
                  </pic:spPr>
                </pic:pic>
              </a:graphicData>
            </a:graphic>
          </wp:inline>
        </w:drawing>
      </w:r>
    </w:p>
    <w:p w:rsidR="009D2CEE" w:rsidRDefault="009E0CDD">
      <w:pPr>
        <w:pStyle w:val="ListParagraph"/>
        <w:spacing w:after="200" w:line="276" w:lineRule="auto"/>
        <w:ind w:left="360"/>
        <w:contextualSpacing/>
        <w:rPr>
          <w:iCs/>
          <w:sz w:val="18"/>
        </w:rPr>
      </w:pPr>
      <w:r>
        <w:rPr>
          <w:iCs/>
          <w:sz w:val="18"/>
        </w:rPr>
        <w:t>Fig 1. Interfacing OV7670 Camera with Arduino UNO</w:t>
      </w:r>
    </w:p>
    <w:p w:rsidR="009D2CEE" w:rsidRDefault="009D2CEE">
      <w:pPr>
        <w:pStyle w:val="ListParagraph"/>
        <w:spacing w:after="200" w:line="276" w:lineRule="auto"/>
        <w:ind w:left="360"/>
        <w:contextualSpacing/>
        <w:jc w:val="left"/>
        <w:rPr>
          <w:iCs/>
          <w:sz w:val="18"/>
        </w:rPr>
      </w:pPr>
    </w:p>
    <w:p w:rsidR="009D2CEE" w:rsidRDefault="009D2CEE">
      <w:pPr>
        <w:spacing w:after="200" w:line="276" w:lineRule="auto"/>
        <w:contextualSpacing/>
        <w:rPr>
          <w:iCs/>
          <w:sz w:val="18"/>
        </w:rPr>
      </w:pPr>
    </w:p>
    <w:p w:rsidR="009D2CEE" w:rsidRDefault="009E0CDD">
      <w:pPr>
        <w:spacing w:after="200" w:line="276" w:lineRule="auto"/>
        <w:contextualSpacing/>
        <w:rPr>
          <w:iCs/>
          <w:sz w:val="18"/>
        </w:rPr>
      </w:pPr>
      <w:r>
        <w:rPr>
          <w:iCs/>
          <w:noProof/>
          <w:sz w:val="18"/>
        </w:rPr>
        <w:drawing>
          <wp:inline distT="0" distB="0" distL="0" distR="0">
            <wp:extent cx="3127704" cy="2478403"/>
            <wp:effectExtent l="0" t="323850" r="0" b="302897"/>
            <wp:docPr id="1027"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11" cstate="print"/>
                    <a:srcRect/>
                    <a:stretch/>
                  </pic:blipFill>
                  <pic:spPr>
                    <a:xfrm rot="5400000">
                      <a:off x="0" y="0"/>
                      <a:ext cx="3127704" cy="2478403"/>
                    </a:xfrm>
                    <a:prstGeom prst="rect">
                      <a:avLst/>
                    </a:prstGeom>
                    <a:ln>
                      <a:noFill/>
                    </a:ln>
                  </pic:spPr>
                </pic:pic>
              </a:graphicData>
            </a:graphic>
          </wp:inline>
        </w:drawing>
      </w:r>
    </w:p>
    <w:p w:rsidR="009D2CEE" w:rsidRDefault="009E0CDD">
      <w:pPr>
        <w:spacing w:after="200" w:line="276" w:lineRule="auto"/>
        <w:contextualSpacing/>
        <w:rPr>
          <w:iCs/>
          <w:sz w:val="18"/>
        </w:rPr>
      </w:pPr>
      <w:r>
        <w:rPr>
          <w:iCs/>
          <w:sz w:val="18"/>
        </w:rPr>
        <w:t>Fig 2. 4-way Traffic Signal Simulation using Arduino UNO</w:t>
      </w:r>
    </w:p>
    <w:p w:rsidR="009D2CEE" w:rsidRDefault="009E0CDD">
      <w:pPr>
        <w:pStyle w:val="Heading1"/>
        <w:rPr>
          <w:b/>
        </w:rPr>
      </w:pPr>
      <w:r>
        <w:rPr>
          <w:b/>
        </w:rPr>
        <w:t>DESCRIPTION</w:t>
      </w:r>
    </w:p>
    <w:p w:rsidR="009D2CEE" w:rsidRDefault="009D2CEE"/>
    <w:p w:rsidR="009D2CEE" w:rsidRDefault="009E0CDD">
      <w:pPr>
        <w:pStyle w:val="Default"/>
        <w:numPr>
          <w:ilvl w:val="0"/>
          <w:numId w:val="21"/>
        </w:numPr>
        <w:jc w:val="both"/>
        <w:rPr>
          <w:rStyle w:val="Emphasis"/>
          <w:i w:val="0"/>
          <w:sz w:val="18"/>
          <w:szCs w:val="18"/>
        </w:rPr>
      </w:pPr>
      <w:r>
        <w:rPr>
          <w:rStyle w:val="Emphasis"/>
          <w:i w:val="0"/>
          <w:sz w:val="18"/>
          <w:szCs w:val="18"/>
        </w:rPr>
        <w:t>Hardware Module.</w:t>
      </w:r>
    </w:p>
    <w:p w:rsidR="009D2CEE" w:rsidRDefault="009D2CEE">
      <w:pPr>
        <w:pStyle w:val="Default"/>
        <w:jc w:val="both"/>
        <w:rPr>
          <w:rStyle w:val="Emphasis"/>
          <w:i w:val="0"/>
          <w:sz w:val="18"/>
          <w:szCs w:val="18"/>
        </w:rPr>
      </w:pPr>
    </w:p>
    <w:p w:rsidR="009D2CEE" w:rsidRDefault="009E0CDD">
      <w:pPr>
        <w:pStyle w:val="Default"/>
        <w:jc w:val="both"/>
        <w:rPr>
          <w:rStyle w:val="Emphasis"/>
          <w:i w:val="0"/>
          <w:sz w:val="18"/>
          <w:szCs w:val="18"/>
        </w:rPr>
      </w:pPr>
      <w:r>
        <w:rPr>
          <w:rStyle w:val="Emphasis"/>
          <w:i w:val="0"/>
          <w:sz w:val="18"/>
          <w:szCs w:val="18"/>
        </w:rPr>
        <w:t>A CMOS OV7670 camera module captures images of the traffic on road. The hardware module consists of an Arduino board used to control LEDs representing the red, yellow and green lights.</w:t>
      </w:r>
    </w:p>
    <w:p w:rsidR="009D2CEE" w:rsidRDefault="009D2CEE">
      <w:pPr>
        <w:pStyle w:val="Default"/>
        <w:ind w:firstLine="45"/>
        <w:jc w:val="both"/>
        <w:rPr>
          <w:rStyle w:val="Emphasis"/>
          <w:i w:val="0"/>
          <w:sz w:val="18"/>
          <w:szCs w:val="18"/>
        </w:rPr>
      </w:pPr>
    </w:p>
    <w:p w:rsidR="009D2CEE" w:rsidRDefault="009E0CDD">
      <w:pPr>
        <w:pStyle w:val="Default"/>
        <w:numPr>
          <w:ilvl w:val="0"/>
          <w:numId w:val="21"/>
        </w:numPr>
        <w:jc w:val="both"/>
        <w:rPr>
          <w:rStyle w:val="Emphasis"/>
          <w:i w:val="0"/>
          <w:sz w:val="18"/>
          <w:szCs w:val="18"/>
        </w:rPr>
      </w:pPr>
      <w:r>
        <w:rPr>
          <w:rStyle w:val="Emphasis"/>
          <w:i w:val="0"/>
          <w:sz w:val="18"/>
          <w:szCs w:val="18"/>
        </w:rPr>
        <w:t>Software Module.</w:t>
      </w:r>
    </w:p>
    <w:p w:rsidR="009D2CEE" w:rsidRDefault="009D2CEE">
      <w:pPr>
        <w:pStyle w:val="Default"/>
        <w:jc w:val="both"/>
        <w:rPr>
          <w:rStyle w:val="Emphasis"/>
          <w:i w:val="0"/>
          <w:sz w:val="18"/>
          <w:szCs w:val="18"/>
        </w:rPr>
      </w:pPr>
    </w:p>
    <w:p w:rsidR="009D2CEE" w:rsidRDefault="009E0CDD">
      <w:pPr>
        <w:pStyle w:val="Default"/>
        <w:jc w:val="both"/>
        <w:rPr>
          <w:rStyle w:val="Emphasis"/>
          <w:i w:val="0"/>
          <w:sz w:val="18"/>
          <w:szCs w:val="18"/>
        </w:rPr>
      </w:pPr>
      <w:r>
        <w:rPr>
          <w:rStyle w:val="Emphasis"/>
          <w:i w:val="0"/>
          <w:sz w:val="18"/>
          <w:szCs w:val="18"/>
        </w:rPr>
        <w:t>MATLAB version R2015b is used as the image processing software which comprises specialized modules that perform specific tasks. MATLAB coding is completed using the reference and captured images.</w:t>
      </w:r>
    </w:p>
    <w:p w:rsidR="009D2CEE" w:rsidRDefault="009D2CEE">
      <w:pPr>
        <w:pStyle w:val="Default"/>
        <w:jc w:val="both"/>
        <w:rPr>
          <w:rStyle w:val="Emphasis"/>
          <w:i w:val="0"/>
          <w:sz w:val="18"/>
          <w:szCs w:val="18"/>
        </w:rPr>
      </w:pPr>
    </w:p>
    <w:p w:rsidR="009D2CEE" w:rsidRDefault="009E0CDD">
      <w:pPr>
        <w:pStyle w:val="ListParagraph"/>
        <w:numPr>
          <w:ilvl w:val="0"/>
          <w:numId w:val="21"/>
        </w:numPr>
        <w:spacing w:after="200" w:line="276" w:lineRule="auto"/>
        <w:jc w:val="both"/>
        <w:rPr>
          <w:rStyle w:val="Emphasis"/>
          <w:i w:val="0"/>
          <w:sz w:val="18"/>
          <w:szCs w:val="18"/>
        </w:rPr>
      </w:pPr>
      <w:r>
        <w:rPr>
          <w:rStyle w:val="Emphasis"/>
          <w:i w:val="0"/>
          <w:sz w:val="18"/>
          <w:szCs w:val="18"/>
        </w:rPr>
        <w:t>Image Acquisition.</w:t>
      </w:r>
    </w:p>
    <w:p w:rsidR="009D2CEE" w:rsidRDefault="009E0CDD">
      <w:pPr>
        <w:spacing w:after="200" w:line="276" w:lineRule="auto"/>
        <w:jc w:val="both"/>
        <w:rPr>
          <w:rStyle w:val="Emphasis"/>
          <w:i w:val="0"/>
          <w:sz w:val="18"/>
          <w:szCs w:val="18"/>
        </w:rPr>
      </w:pPr>
      <w:r>
        <w:rPr>
          <w:rStyle w:val="Emphasis"/>
          <w:i w:val="0"/>
          <w:sz w:val="18"/>
          <w:szCs w:val="18"/>
        </w:rPr>
        <w:lastRenderedPageBreak/>
        <w:t xml:space="preserve"> A 2-D image is captured using camera module of Arduino Uno which live captures the image of road and vehicles in front of it and f(x,y) is amplitude of image or gray level at coordinate (x,y) of image. f(x,y) is positive finite valued.</w:t>
      </w:r>
    </w:p>
    <w:p w:rsidR="009D2CEE" w:rsidRDefault="009E0CDD">
      <w:pPr>
        <w:pStyle w:val="ListParagraph"/>
        <w:numPr>
          <w:ilvl w:val="0"/>
          <w:numId w:val="21"/>
        </w:numPr>
        <w:spacing w:after="200" w:line="276" w:lineRule="auto"/>
        <w:jc w:val="both"/>
        <w:rPr>
          <w:rStyle w:val="Emphasis"/>
          <w:i w:val="0"/>
          <w:sz w:val="18"/>
          <w:szCs w:val="18"/>
        </w:rPr>
      </w:pPr>
      <w:r>
        <w:rPr>
          <w:rStyle w:val="Emphasis"/>
          <w:i w:val="0"/>
          <w:sz w:val="18"/>
          <w:szCs w:val="18"/>
        </w:rPr>
        <w:t>Image Resizing.</w:t>
      </w:r>
    </w:p>
    <w:p w:rsidR="009D2CEE" w:rsidRDefault="009E0CDD">
      <w:pPr>
        <w:spacing w:after="200" w:line="276" w:lineRule="auto"/>
        <w:jc w:val="both"/>
        <w:rPr>
          <w:rStyle w:val="Emphasis"/>
          <w:i w:val="0"/>
          <w:sz w:val="18"/>
          <w:szCs w:val="18"/>
        </w:rPr>
      </w:pPr>
      <w:r>
        <w:rPr>
          <w:rStyle w:val="Emphasis"/>
          <w:i w:val="0"/>
          <w:sz w:val="18"/>
          <w:szCs w:val="18"/>
        </w:rPr>
        <w:t>Images are resized so as to make resolution compatible for all camera specifications.</w:t>
      </w:r>
    </w:p>
    <w:p w:rsidR="009D2CEE" w:rsidRDefault="009E0CDD">
      <w:pPr>
        <w:pStyle w:val="ListParagraph"/>
        <w:numPr>
          <w:ilvl w:val="0"/>
          <w:numId w:val="21"/>
        </w:numPr>
        <w:spacing w:after="200"/>
        <w:jc w:val="both"/>
        <w:rPr>
          <w:rStyle w:val="Emphasis"/>
          <w:i w:val="0"/>
          <w:sz w:val="18"/>
          <w:szCs w:val="18"/>
        </w:rPr>
      </w:pPr>
      <w:r>
        <w:rPr>
          <w:rStyle w:val="Emphasis"/>
          <w:i w:val="0"/>
          <w:sz w:val="18"/>
          <w:szCs w:val="18"/>
        </w:rPr>
        <w:t>RGB to GRAY Conversion:</w:t>
      </w:r>
    </w:p>
    <w:p w:rsidR="009D2CEE" w:rsidRDefault="009E0CDD">
      <w:pPr>
        <w:jc w:val="both"/>
        <w:rPr>
          <w:rStyle w:val="Emphasis"/>
          <w:i w:val="0"/>
          <w:sz w:val="18"/>
          <w:szCs w:val="18"/>
        </w:rPr>
      </w:pPr>
      <w:r>
        <w:rPr>
          <w:rStyle w:val="Emphasis"/>
          <w:i w:val="0"/>
          <w:sz w:val="18"/>
          <w:szCs w:val="18"/>
        </w:rPr>
        <w:t xml:space="preserve">Humans perceive color images in RGB format. To convert this RGB image to grayscale we have to consider RGB value of each pixel and make output as a single value reflecting brightness of that pixel. </w:t>
      </w:r>
    </w:p>
    <w:p w:rsidR="009D2CEE" w:rsidRDefault="009E0CDD">
      <w:pPr>
        <w:jc w:val="both"/>
        <w:rPr>
          <w:rStyle w:val="Emphasis"/>
          <w:i w:val="0"/>
          <w:sz w:val="18"/>
          <w:szCs w:val="18"/>
        </w:rPr>
      </w:pPr>
      <w:r>
        <w:rPr>
          <w:rStyle w:val="Emphasis"/>
          <w:i w:val="0"/>
          <w:sz w:val="18"/>
          <w:szCs w:val="18"/>
        </w:rPr>
        <w:t>The grayscale pixel values are expressed as:                                                                              Grayscale pixel= 0.3R + 0.59G + 0.11B</w:t>
      </w:r>
    </w:p>
    <w:p w:rsidR="009D2CEE" w:rsidRDefault="009D2CEE">
      <w:pPr>
        <w:jc w:val="both"/>
        <w:rPr>
          <w:rStyle w:val="Emphasis"/>
          <w:i w:val="0"/>
          <w:sz w:val="18"/>
          <w:szCs w:val="18"/>
        </w:rPr>
      </w:pPr>
    </w:p>
    <w:p w:rsidR="009D2CEE" w:rsidRDefault="009E0CDD">
      <w:pPr>
        <w:pStyle w:val="ListParagraph"/>
        <w:numPr>
          <w:ilvl w:val="0"/>
          <w:numId w:val="21"/>
        </w:numPr>
        <w:spacing w:after="200"/>
        <w:jc w:val="both"/>
        <w:rPr>
          <w:rStyle w:val="Emphasis"/>
          <w:i w:val="0"/>
          <w:sz w:val="18"/>
          <w:szCs w:val="18"/>
        </w:rPr>
      </w:pPr>
      <w:r>
        <w:rPr>
          <w:rStyle w:val="Emphasis"/>
          <w:i w:val="0"/>
          <w:sz w:val="18"/>
          <w:szCs w:val="18"/>
        </w:rPr>
        <w:t>Image Enhancement:</w:t>
      </w:r>
    </w:p>
    <w:p w:rsidR="009D2CEE" w:rsidRDefault="009E0CDD">
      <w:pPr>
        <w:jc w:val="both"/>
        <w:rPr>
          <w:rStyle w:val="Emphasis"/>
          <w:i w:val="0"/>
          <w:sz w:val="18"/>
          <w:szCs w:val="18"/>
        </w:rPr>
      </w:pPr>
      <w:r>
        <w:rPr>
          <w:rStyle w:val="Emphasis"/>
          <w:i w:val="0"/>
          <w:sz w:val="18"/>
          <w:szCs w:val="18"/>
        </w:rPr>
        <w:t xml:space="preserve"> Image Enhancement is done to adjust digital images so that results are more suitable for display and analysis for example reducing noise in the image to make it easier to identify key characteristics. In poor contrast images the adjacent characters merge during binarization. To reduce spread of characters we use POWER LAW TRANSFORMATION to increase contrast between characters. The basic law is: s=cry  where r and s are input and output intensities respectively c and y are positive constants. In our project we fix c=1 and vary y(gamma) between 1&amp;5 so that there is no spread in image after binarization.</w:t>
      </w:r>
    </w:p>
    <w:p w:rsidR="009D2CEE" w:rsidRDefault="009D2CEE">
      <w:pPr>
        <w:ind w:left="720"/>
        <w:jc w:val="both"/>
        <w:rPr>
          <w:rStyle w:val="Emphasis"/>
          <w:i w:val="0"/>
          <w:sz w:val="18"/>
          <w:szCs w:val="18"/>
        </w:rPr>
      </w:pPr>
    </w:p>
    <w:p w:rsidR="001918BD" w:rsidRDefault="001918BD">
      <w:pPr>
        <w:ind w:left="720"/>
        <w:jc w:val="both"/>
        <w:rPr>
          <w:rStyle w:val="Emphasis"/>
          <w:i w:val="0"/>
          <w:sz w:val="18"/>
          <w:szCs w:val="18"/>
        </w:rPr>
      </w:pPr>
    </w:p>
    <w:p w:rsidR="001918BD" w:rsidRDefault="001918BD">
      <w:pPr>
        <w:ind w:left="720"/>
        <w:jc w:val="both"/>
        <w:rPr>
          <w:rStyle w:val="Emphasis"/>
          <w:i w:val="0"/>
          <w:sz w:val="18"/>
          <w:szCs w:val="18"/>
        </w:rPr>
      </w:pPr>
    </w:p>
    <w:p w:rsidR="009D2CEE" w:rsidRDefault="009E0CDD">
      <w:pPr>
        <w:pStyle w:val="ListParagraph"/>
        <w:numPr>
          <w:ilvl w:val="0"/>
          <w:numId w:val="21"/>
        </w:numPr>
        <w:spacing w:after="200" w:line="276" w:lineRule="auto"/>
        <w:jc w:val="both"/>
        <w:rPr>
          <w:rStyle w:val="Emphasis"/>
          <w:i w:val="0"/>
          <w:sz w:val="18"/>
          <w:szCs w:val="18"/>
        </w:rPr>
      </w:pPr>
      <w:r>
        <w:rPr>
          <w:rStyle w:val="Emphasis"/>
          <w:i w:val="0"/>
          <w:sz w:val="18"/>
          <w:szCs w:val="18"/>
        </w:rPr>
        <w:t>Image Matching:</w:t>
      </w:r>
    </w:p>
    <w:p w:rsidR="009D2CEE" w:rsidRDefault="009E0CDD">
      <w:pPr>
        <w:jc w:val="both"/>
        <w:rPr>
          <w:rStyle w:val="Emphasis"/>
          <w:i w:val="0"/>
          <w:sz w:val="18"/>
          <w:szCs w:val="18"/>
        </w:rPr>
      </w:pPr>
      <w:r>
        <w:rPr>
          <w:rStyle w:val="Emphasis"/>
          <w:i w:val="0"/>
          <w:sz w:val="18"/>
          <w:szCs w:val="18"/>
        </w:rPr>
        <w:t xml:space="preserve">We use a reference image and match it pixel by pixel with the real time image captured. Reference image is stored in matrix form in memory and real time image is also converted to desired matrix. For images to be same their pixel values in matrix must be same which is called pixel matching. If there is any mismatch in pixel value it adds on to the counter and used to calculate number of pixel mismatches which is expressed as:               </w:t>
      </w:r>
    </w:p>
    <w:p w:rsidR="009D2CEE" w:rsidRDefault="009D2CEE">
      <w:pPr>
        <w:ind w:left="720"/>
        <w:jc w:val="both"/>
        <w:rPr>
          <w:rStyle w:val="Emphasis"/>
          <w:i w:val="0"/>
          <w:sz w:val="18"/>
          <w:szCs w:val="18"/>
        </w:rPr>
      </w:pPr>
    </w:p>
    <w:p w:rsidR="009D2CEE" w:rsidRDefault="009E0CDD">
      <w:pPr>
        <w:ind w:left="720"/>
        <w:jc w:val="both"/>
        <w:rPr>
          <w:rStyle w:val="Emphasis"/>
          <w:i w:val="0"/>
          <w:sz w:val="22"/>
          <w:szCs w:val="18"/>
        </w:rPr>
      </w:pPr>
      <w:r>
        <w:rPr>
          <w:rStyle w:val="Emphasis"/>
          <w:i w:val="0"/>
          <w:sz w:val="18"/>
          <w:szCs w:val="18"/>
        </w:rPr>
        <w:t>% Match =</w:t>
      </w:r>
      <m:oMath>
        <m:f>
          <m:fPr>
            <m:ctrlPr>
              <w:rPr>
                <w:rStyle w:val="Emphasis"/>
                <w:rFonts w:ascii="Cambria Math"/>
                <w:i w:val="0"/>
                <w:iCs w:val="0"/>
                <w:sz w:val="22"/>
                <w:szCs w:val="18"/>
              </w:rPr>
            </m:ctrlPr>
          </m:fPr>
          <m:num>
            <m:r>
              <w:rPr>
                <w:rStyle w:val="Emphasis"/>
                <w:rFonts w:ascii="Cambria Math" w:hAnsi="Cambria Math"/>
                <w:sz w:val="22"/>
                <w:szCs w:val="18"/>
              </w:rPr>
              <m:t>No</m:t>
            </m:r>
            <m:r>
              <w:rPr>
                <w:rStyle w:val="Emphasis"/>
                <w:rFonts w:ascii="Cambria Math"/>
                <w:sz w:val="22"/>
                <w:szCs w:val="18"/>
              </w:rPr>
              <m:t xml:space="preserve">.  </m:t>
            </m:r>
            <m:r>
              <w:rPr>
                <w:rStyle w:val="Emphasis"/>
                <w:rFonts w:ascii="Cambria Math" w:hAnsi="Cambria Math"/>
                <w:sz w:val="22"/>
                <w:szCs w:val="18"/>
              </w:rPr>
              <m:t>ofpixelsmatc</m:t>
            </m:r>
            <m:r>
              <w:rPr>
                <w:rStyle w:val="Emphasis"/>
                <w:rFonts w:hAnsi="Cambria Math"/>
                <w:sz w:val="22"/>
                <w:szCs w:val="18"/>
              </w:rPr>
              <m:t>h</m:t>
            </m:r>
            <m:r>
              <w:rPr>
                <w:rStyle w:val="Emphasis"/>
                <w:rFonts w:ascii="Cambria Math" w:hAnsi="Cambria Math"/>
                <w:sz w:val="22"/>
                <w:szCs w:val="18"/>
              </w:rPr>
              <m:t>edsucessfully</m:t>
            </m:r>
          </m:num>
          <m:den>
            <m:r>
              <w:rPr>
                <w:rStyle w:val="Emphasis"/>
                <w:rFonts w:ascii="Cambria Math" w:hAnsi="Cambria Math"/>
                <w:sz w:val="22"/>
                <w:szCs w:val="18"/>
              </w:rPr>
              <m:t>Totalno</m:t>
            </m:r>
            <m:r>
              <w:rPr>
                <w:rStyle w:val="Emphasis"/>
                <w:rFonts w:ascii="Cambria Math"/>
                <w:sz w:val="22"/>
                <w:szCs w:val="18"/>
              </w:rPr>
              <m:t>.</m:t>
            </m:r>
            <m:r>
              <w:rPr>
                <w:rStyle w:val="Emphasis"/>
                <w:rFonts w:ascii="Cambria Math" w:hAnsi="Cambria Math"/>
                <w:sz w:val="22"/>
                <w:szCs w:val="18"/>
              </w:rPr>
              <m:t>ofpixels</m:t>
            </m:r>
          </m:den>
        </m:f>
      </m:oMath>
    </w:p>
    <w:p w:rsidR="009D2CEE" w:rsidRDefault="009D2CEE">
      <w:pPr>
        <w:ind w:left="720"/>
        <w:jc w:val="both"/>
        <w:rPr>
          <w:rStyle w:val="Emphasis"/>
          <w:i w:val="0"/>
          <w:sz w:val="22"/>
          <w:szCs w:val="18"/>
        </w:rPr>
      </w:pPr>
    </w:p>
    <w:p w:rsidR="009D2CEE" w:rsidRDefault="009D2CEE">
      <w:pPr>
        <w:jc w:val="both"/>
        <w:rPr>
          <w:rStyle w:val="Emphasis"/>
          <w:i w:val="0"/>
          <w:sz w:val="22"/>
          <w:szCs w:val="18"/>
        </w:rPr>
      </w:pPr>
    </w:p>
    <w:p w:rsidR="009D2CEE" w:rsidRDefault="009E0CDD">
      <w:pPr>
        <w:rPr>
          <w:iCs/>
          <w:sz w:val="22"/>
          <w:szCs w:val="18"/>
        </w:rPr>
      </w:pPr>
      <w:r>
        <w:rPr>
          <w:iCs/>
          <w:noProof/>
          <w:sz w:val="22"/>
          <w:szCs w:val="18"/>
        </w:rPr>
        <w:drawing>
          <wp:inline distT="0" distB="0" distL="0" distR="0">
            <wp:extent cx="1428750" cy="2209800"/>
            <wp:effectExtent l="19050" t="0" r="0" b="0"/>
            <wp:docPr id="102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8"/>
                    <pic:cNvPicPr/>
                  </pic:nvPicPr>
                  <pic:blipFill>
                    <a:blip r:embed="rId12" cstate="print"/>
                    <a:srcRect/>
                    <a:stretch/>
                  </pic:blipFill>
                  <pic:spPr>
                    <a:xfrm>
                      <a:off x="0" y="0"/>
                      <a:ext cx="1428750" cy="2209800"/>
                    </a:xfrm>
                    <a:prstGeom prst="rect">
                      <a:avLst/>
                    </a:prstGeom>
                    <a:ln>
                      <a:noFill/>
                    </a:ln>
                  </pic:spPr>
                </pic:pic>
              </a:graphicData>
            </a:graphic>
          </wp:inline>
        </w:drawing>
      </w:r>
      <w:r>
        <w:rPr>
          <w:iCs/>
          <w:noProof/>
          <w:sz w:val="22"/>
          <w:szCs w:val="18"/>
        </w:rPr>
        <w:drawing>
          <wp:inline distT="0" distB="0" distL="0" distR="0">
            <wp:extent cx="1504950" cy="2197919"/>
            <wp:effectExtent l="19050" t="0" r="0" b="0"/>
            <wp:docPr id="102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9"/>
                    <pic:cNvPicPr/>
                  </pic:nvPicPr>
                  <pic:blipFill>
                    <a:blip r:embed="rId13" cstate="print"/>
                    <a:srcRect/>
                    <a:stretch/>
                  </pic:blipFill>
                  <pic:spPr>
                    <a:xfrm>
                      <a:off x="0" y="0"/>
                      <a:ext cx="1504950" cy="2197919"/>
                    </a:xfrm>
                    <a:prstGeom prst="rect">
                      <a:avLst/>
                    </a:prstGeom>
                    <a:ln>
                      <a:noFill/>
                    </a:ln>
                  </pic:spPr>
                </pic:pic>
              </a:graphicData>
            </a:graphic>
          </wp:inline>
        </w:drawing>
      </w:r>
      <w:r>
        <w:rPr>
          <w:iCs/>
          <w:sz w:val="18"/>
        </w:rPr>
        <w:t>Fig 3. Reference image (L) and Traffic image (R)</w:t>
      </w:r>
    </w:p>
    <w:p w:rsidR="009D2CEE" w:rsidRDefault="009D2CEE">
      <w:pPr>
        <w:ind w:left="720"/>
        <w:rPr>
          <w:iCs/>
          <w:sz w:val="18"/>
        </w:rPr>
      </w:pPr>
    </w:p>
    <w:p w:rsidR="009D2CEE" w:rsidRDefault="009E0CDD">
      <w:pPr>
        <w:jc w:val="both"/>
        <w:rPr>
          <w:iCs/>
          <w:sz w:val="18"/>
        </w:rPr>
      </w:pPr>
      <w:r>
        <w:rPr>
          <w:iCs/>
          <w:sz w:val="18"/>
        </w:rPr>
        <w:t>The percentage match of the above traffic image with the reference image is 8%.</w:t>
      </w:r>
    </w:p>
    <w:p w:rsidR="009D2CEE" w:rsidRDefault="009D2CEE">
      <w:pPr>
        <w:jc w:val="both"/>
        <w:rPr>
          <w:rStyle w:val="Emphasis"/>
          <w:i w:val="0"/>
          <w:sz w:val="18"/>
        </w:rPr>
      </w:pPr>
    </w:p>
    <w:p w:rsidR="009D2CEE" w:rsidRDefault="009E0CDD">
      <w:pPr>
        <w:jc w:val="both"/>
        <w:rPr>
          <w:rStyle w:val="Emphasis"/>
          <w:i w:val="0"/>
          <w:sz w:val="18"/>
        </w:rPr>
      </w:pPr>
      <w:r>
        <w:rPr>
          <w:rStyle w:val="Emphasis"/>
          <w:i w:val="0"/>
          <w:noProof/>
          <w:sz w:val="18"/>
        </w:rPr>
        <w:lastRenderedPageBreak/>
        <w:drawing>
          <wp:inline distT="0" distB="0" distL="0" distR="0">
            <wp:extent cx="1428750" cy="2131597"/>
            <wp:effectExtent l="19050" t="0" r="0" b="0"/>
            <wp:docPr id="1030"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8"/>
                    <pic:cNvPicPr/>
                  </pic:nvPicPr>
                  <pic:blipFill>
                    <a:blip r:embed="rId12" cstate="print"/>
                    <a:srcRect/>
                    <a:stretch/>
                  </pic:blipFill>
                  <pic:spPr>
                    <a:xfrm>
                      <a:off x="0" y="0"/>
                      <a:ext cx="1428750" cy="2131597"/>
                    </a:xfrm>
                    <a:prstGeom prst="rect">
                      <a:avLst/>
                    </a:prstGeom>
                    <a:ln>
                      <a:noFill/>
                    </a:ln>
                  </pic:spPr>
                </pic:pic>
              </a:graphicData>
            </a:graphic>
          </wp:inline>
        </w:drawing>
      </w:r>
      <w:r>
        <w:rPr>
          <w:iCs/>
          <w:noProof/>
          <w:sz w:val="18"/>
        </w:rPr>
        <w:drawing>
          <wp:inline distT="0" distB="0" distL="0" distR="0">
            <wp:extent cx="1504950" cy="2130637"/>
            <wp:effectExtent l="19050" t="0" r="0" b="0"/>
            <wp:docPr id="1031"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14" cstate="print"/>
                    <a:srcRect/>
                    <a:stretch/>
                  </pic:blipFill>
                  <pic:spPr>
                    <a:xfrm>
                      <a:off x="0" y="0"/>
                      <a:ext cx="1504950" cy="2130637"/>
                    </a:xfrm>
                    <a:prstGeom prst="rect">
                      <a:avLst/>
                    </a:prstGeom>
                    <a:ln>
                      <a:noFill/>
                    </a:ln>
                  </pic:spPr>
                </pic:pic>
              </a:graphicData>
            </a:graphic>
          </wp:inline>
        </w:drawing>
      </w:r>
    </w:p>
    <w:p w:rsidR="009D2CEE" w:rsidRDefault="009E0CDD">
      <w:pPr>
        <w:rPr>
          <w:iCs/>
          <w:sz w:val="22"/>
          <w:szCs w:val="18"/>
        </w:rPr>
      </w:pPr>
      <w:r>
        <w:rPr>
          <w:iCs/>
          <w:sz w:val="18"/>
        </w:rPr>
        <w:t>Fig 4. Reference image (L) and Traffic image (R)</w:t>
      </w:r>
    </w:p>
    <w:p w:rsidR="009D2CEE" w:rsidRDefault="009D2CEE">
      <w:pPr>
        <w:ind w:left="720"/>
        <w:rPr>
          <w:iCs/>
          <w:sz w:val="18"/>
        </w:rPr>
      </w:pPr>
    </w:p>
    <w:p w:rsidR="009D2CEE" w:rsidRDefault="009E0CDD">
      <w:pPr>
        <w:jc w:val="both"/>
        <w:rPr>
          <w:iCs/>
          <w:sz w:val="18"/>
        </w:rPr>
      </w:pPr>
      <w:r>
        <w:rPr>
          <w:iCs/>
          <w:sz w:val="18"/>
        </w:rPr>
        <w:t>The percentage match of the above traffic image with the reference image is 80 %.</w:t>
      </w:r>
    </w:p>
    <w:p w:rsidR="009D2CEE" w:rsidRDefault="009D2CEE">
      <w:pPr>
        <w:jc w:val="both"/>
        <w:rPr>
          <w:rStyle w:val="Emphasis"/>
          <w:i w:val="0"/>
          <w:sz w:val="18"/>
        </w:rPr>
      </w:pPr>
    </w:p>
    <w:p w:rsidR="009D2CEE" w:rsidRDefault="009D2CEE">
      <w:pPr>
        <w:jc w:val="both"/>
        <w:rPr>
          <w:rStyle w:val="Emphasis"/>
          <w:i w:val="0"/>
          <w:sz w:val="18"/>
        </w:rPr>
      </w:pPr>
    </w:p>
    <w:p w:rsidR="009D2CEE" w:rsidRDefault="009D2CEE">
      <w:pPr>
        <w:jc w:val="both"/>
        <w:rPr>
          <w:rStyle w:val="Emphasis"/>
          <w:i w:val="0"/>
          <w:sz w:val="18"/>
        </w:rPr>
      </w:pPr>
    </w:p>
    <w:p w:rsidR="009D2CEE" w:rsidRDefault="009E0CDD">
      <w:pPr>
        <w:pStyle w:val="Heading1"/>
        <w:rPr>
          <w:b/>
        </w:rPr>
      </w:pPr>
      <w:r>
        <w:rPr>
          <w:b/>
        </w:rPr>
        <w:t>BLOCK DIAGRAM</w:t>
      </w:r>
    </w:p>
    <w:p w:rsidR="009D2CEE" w:rsidRDefault="009E0CDD">
      <w:r>
        <w:rPr>
          <w:noProof/>
        </w:rPr>
        <w:drawing>
          <wp:inline distT="0" distB="0" distL="0" distR="0">
            <wp:extent cx="3322483" cy="1933574"/>
            <wp:effectExtent l="19050" t="0" r="0" b="0"/>
            <wp:docPr id="103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cstate="print"/>
                    <a:srcRect l="29630" t="28571" r="31165" b="35006"/>
                    <a:stretch/>
                  </pic:blipFill>
                  <pic:spPr>
                    <a:xfrm>
                      <a:off x="0" y="0"/>
                      <a:ext cx="3322483" cy="1933574"/>
                    </a:xfrm>
                    <a:prstGeom prst="rect">
                      <a:avLst/>
                    </a:prstGeom>
                    <a:ln>
                      <a:noFill/>
                    </a:ln>
                  </pic:spPr>
                </pic:pic>
              </a:graphicData>
            </a:graphic>
          </wp:inline>
        </w:drawing>
      </w:r>
    </w:p>
    <w:p w:rsidR="009D2CEE" w:rsidRDefault="009E0CDD">
      <w:pPr>
        <w:rPr>
          <w:iCs/>
          <w:sz w:val="18"/>
        </w:rPr>
      </w:pPr>
      <w:r>
        <w:rPr>
          <w:iCs/>
          <w:sz w:val="18"/>
        </w:rPr>
        <w:t>Fig 5. Basic Flow of the Project.</w:t>
      </w:r>
    </w:p>
    <w:p w:rsidR="009D2CEE" w:rsidRDefault="009D2CEE">
      <w:pPr>
        <w:rPr>
          <w:iCs/>
          <w:sz w:val="18"/>
        </w:rPr>
      </w:pPr>
    </w:p>
    <w:p w:rsidR="009D2CEE" w:rsidRDefault="009D2CEE">
      <w:pPr>
        <w:rPr>
          <w:iCs/>
          <w:sz w:val="18"/>
        </w:rPr>
      </w:pPr>
    </w:p>
    <w:p w:rsidR="009D2CEE" w:rsidRDefault="009D2CEE">
      <w:pPr>
        <w:rPr>
          <w:iCs/>
          <w:sz w:val="18"/>
        </w:rPr>
      </w:pPr>
    </w:p>
    <w:p w:rsidR="009D2CEE" w:rsidRDefault="009E0CDD">
      <w:pPr>
        <w:rPr>
          <w:iCs/>
          <w:sz w:val="18"/>
        </w:rPr>
      </w:pPr>
      <w:r>
        <w:rPr>
          <w:iCs/>
          <w:sz w:val="18"/>
        </w:rPr>
        <w:t>{Put the Timing allocation flow chart here}</w:t>
      </w:r>
    </w:p>
    <w:p w:rsidR="009D2CEE" w:rsidRDefault="009D2CEE">
      <w:pPr>
        <w:rPr>
          <w:iCs/>
          <w:sz w:val="18"/>
        </w:rPr>
      </w:pPr>
    </w:p>
    <w:p w:rsidR="009D2CEE" w:rsidRDefault="009D2CEE">
      <w:pPr>
        <w:rPr>
          <w:iCs/>
          <w:sz w:val="18"/>
        </w:rPr>
      </w:pPr>
    </w:p>
    <w:p w:rsidR="009D2CEE" w:rsidRDefault="009E0CDD">
      <w:pPr>
        <w:rPr>
          <w:iCs/>
          <w:sz w:val="18"/>
        </w:rPr>
      </w:pPr>
      <w:r>
        <w:rPr>
          <w:iCs/>
          <w:sz w:val="18"/>
        </w:rPr>
        <w:t>Fig 6. Timer Allocation based on density.</w:t>
      </w:r>
    </w:p>
    <w:p w:rsidR="005F0191" w:rsidRDefault="005F0191" w:rsidP="005F0191">
      <w:pPr>
        <w:jc w:val="left"/>
        <w:rPr>
          <w:iCs/>
          <w:sz w:val="18"/>
        </w:rPr>
      </w:pPr>
    </w:p>
    <w:p w:rsidR="005F0191" w:rsidRDefault="005F0191" w:rsidP="005F0191">
      <w:pPr>
        <w:jc w:val="left"/>
        <w:rPr>
          <w:iCs/>
          <w:sz w:val="18"/>
        </w:rPr>
      </w:pPr>
    </w:p>
    <w:p w:rsidR="009D2CEE" w:rsidRDefault="009D2CEE">
      <w:pPr>
        <w:rPr>
          <w:iCs/>
          <w:sz w:val="18"/>
        </w:rPr>
      </w:pPr>
    </w:p>
    <w:p w:rsidR="009D2CEE" w:rsidRPr="001918BD" w:rsidRDefault="009D2CEE">
      <w:pPr>
        <w:rPr>
          <w:iCs/>
          <w:sz w:val="18"/>
        </w:rPr>
      </w:pPr>
      <w:bookmarkStart w:id="0" w:name="_GoBack"/>
      <w:bookmarkEnd w:id="0"/>
    </w:p>
    <w:p w:rsidR="005F0191" w:rsidRPr="001918BD" w:rsidRDefault="005F0191">
      <w:pPr>
        <w:rPr>
          <w:iCs/>
          <w:sz w:val="18"/>
        </w:rPr>
      </w:pPr>
    </w:p>
    <w:p w:rsidR="005F0191" w:rsidRPr="001918BD" w:rsidRDefault="005F0191">
      <w:pPr>
        <w:rPr>
          <w:iCs/>
          <w:sz w:val="18"/>
        </w:rPr>
      </w:pPr>
    </w:p>
    <w:p w:rsidR="001918BD" w:rsidRDefault="001918BD" w:rsidP="001918BD">
      <w:pPr>
        <w:jc w:val="both"/>
        <w:rPr>
          <w:iCs/>
          <w:sz w:val="18"/>
        </w:rPr>
      </w:pPr>
    </w:p>
    <w:p w:rsidR="001918BD" w:rsidRDefault="001918BD" w:rsidP="001918BD">
      <w:pPr>
        <w:jc w:val="both"/>
        <w:rPr>
          <w:iCs/>
          <w:sz w:val="18"/>
        </w:rPr>
      </w:pPr>
    </w:p>
    <w:p w:rsidR="005F0191" w:rsidRPr="001918BD" w:rsidRDefault="005F0191" w:rsidP="001918BD">
      <w:pPr>
        <w:jc w:val="both"/>
        <w:rPr>
          <w:iCs/>
          <w:sz w:val="18"/>
        </w:rPr>
      </w:pPr>
    </w:p>
    <w:p w:rsidR="005F0191" w:rsidRPr="001918BD" w:rsidRDefault="005F0191">
      <w:pPr>
        <w:rPr>
          <w:iCs/>
          <w:sz w:val="18"/>
        </w:rPr>
      </w:pPr>
    </w:p>
    <w:p w:rsidR="005F0191" w:rsidRPr="001918BD" w:rsidRDefault="005F0191">
      <w:pPr>
        <w:rPr>
          <w:iCs/>
          <w:sz w:val="18"/>
        </w:rPr>
      </w:pPr>
    </w:p>
    <w:p w:rsidR="005F0191" w:rsidRPr="001918BD" w:rsidRDefault="005F0191">
      <w:pPr>
        <w:rPr>
          <w:iCs/>
          <w:sz w:val="18"/>
        </w:rPr>
      </w:pPr>
    </w:p>
    <w:p w:rsidR="005F0191" w:rsidRPr="001918BD" w:rsidRDefault="005F0191">
      <w:pPr>
        <w:rPr>
          <w:iCs/>
          <w:sz w:val="18"/>
        </w:rPr>
      </w:pPr>
    </w:p>
    <w:p w:rsidR="005F0191" w:rsidRPr="001918BD" w:rsidRDefault="005F0191">
      <w:pPr>
        <w:rPr>
          <w:iCs/>
          <w:sz w:val="18"/>
        </w:rPr>
      </w:pPr>
    </w:p>
    <w:p w:rsidR="005F0191" w:rsidRPr="001918BD" w:rsidRDefault="005F0191">
      <w:pPr>
        <w:rPr>
          <w:iCs/>
          <w:sz w:val="18"/>
        </w:rPr>
      </w:pPr>
    </w:p>
    <w:p w:rsidR="005F0191" w:rsidRPr="001918BD" w:rsidRDefault="005F0191">
      <w:pPr>
        <w:rPr>
          <w:iCs/>
          <w:sz w:val="18"/>
        </w:rPr>
      </w:pPr>
    </w:p>
    <w:p w:rsidR="005F0191" w:rsidRPr="001918BD" w:rsidRDefault="00283299">
      <w:pPr>
        <w:rPr>
          <w:iCs/>
          <w:sz w:val="18"/>
        </w:rPr>
      </w:pPr>
      <w:r w:rsidRPr="001918BD">
        <w:rPr>
          <w:iCs/>
          <w:noProof/>
          <w:sz w:val="18"/>
        </w:rPr>
        <w:pict>
          <v:line id="Straight Connector 15" o:spid="_x0000_s1038" style="position:absolute;left:0;text-align:left;z-index:251681792;visibility:visible;mso-height-relative:margin" from="26pt,8.25pt" to="98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" strokecolor="#4579b8 [3044]"/>
        </w:pict>
      </w:r>
    </w:p>
    <w:p w:rsidR="005F0191" w:rsidRPr="001918BD" w:rsidRDefault="005F0191">
      <w:pPr>
        <w:rPr>
          <w:iCs/>
          <w:sz w:val="18"/>
        </w:rPr>
      </w:pPr>
    </w:p>
    <w:p w:rsidR="005F0191" w:rsidRPr="001918BD" w:rsidRDefault="005F0191">
      <w:pPr>
        <w:rPr>
          <w:iCs/>
          <w:sz w:val="18"/>
        </w:rPr>
      </w:pPr>
    </w:p>
    <w:p w:rsidR="005F0191" w:rsidRDefault="005F0191">
      <w:pPr>
        <w:rPr>
          <w:iCs/>
          <w:sz w:val="18"/>
        </w:rPr>
      </w:pPr>
    </w:p>
    <w:p w:rsidR="005F0191" w:rsidRDefault="005F0191">
      <w:pPr>
        <w:rPr>
          <w:iCs/>
          <w:sz w:val="18"/>
        </w:rPr>
      </w:pPr>
    </w:p>
    <w:p w:rsidR="005F0191" w:rsidRDefault="003C3B81">
      <w:pPr>
        <w:rPr>
          <w:iCs/>
          <w:sz w:val="18"/>
        </w:rPr>
      </w:pPr>
      <w:r>
        <w:rPr>
          <w:iCs/>
          <w:noProof/>
          <w:sz w:val="18"/>
        </w:rPr>
        <w:lastRenderedPageBreak/>
        <w:pict>
          <v:shapetype id="_x0000_t32" coordsize="21600,21600" o:spt="32" o:oned="t" path="m,l21600,21600e" filled="f">
            <v:path arrowok="t" fillok="f" o:connecttype="none"/>
            <o:lock v:ext="edit" shapetype="t"/>
          </v:shapetype>
          <v:shape id="_x0000_s1062" type="#_x0000_t32" style="position:absolute;left:0;text-align:left;margin-left:161.6pt;margin-top:-6pt;width:39.75pt;height:0;z-index:251689984" o:connectortype="straight">
            <v:stroke endarrow="block"/>
          </v:shape>
        </w:pict>
      </w:r>
      <w:r>
        <w:rPr>
          <w:iCs/>
          <w:noProof/>
          <w:sz w:val="18"/>
        </w:rPr>
        <w:pict>
          <v:shape id="_x0000_s1058" type="#_x0000_t32" style="position:absolute;left:0;text-align:left;margin-left:76.1pt;margin-top:-6pt;width:29.95pt;height:0;z-index:251685888" o:connectortype="straight">
            <v:stroke endarrow="block"/>
          </v:shape>
        </w:pict>
      </w:r>
      <w:r>
        <w:rPr>
          <w:iCs/>
          <w:noProof/>
          <w:sz w:val="18"/>
        </w:rPr>
        <w:pict>
          <v:shape id="_x0000_s1057" type="#_x0000_t32" style="position:absolute;left:0;text-align:left;margin-left:76.1pt;margin-top:-6pt;width:0;height:115.5pt;flip:y;z-index:251684864" o:connectortype="straight"/>
        </w:pict>
      </w:r>
      <w:r w:rsidR="001918BD" w:rsidRPr="001918BD">
        <w:rPr>
          <w:iCs/>
          <w:noProof/>
          <w:sz w:val="18"/>
        </w:rPr>
        <w:pict>
          <v:rect id="Rectangle 10" o:spid="_x0000_s1036" style="position:absolute;left:0;text-align:left;margin-left:201.35pt;margin-top:-22.5pt;width:96.85pt;height:33.85pt;z-index:25167257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" fillcolor="#95b3d7 [1940]" strokecolor="#95b3d7 [1940]" strokeweight="1pt">
            <v:fill color2="#dbe5f1 [660]" angle="-45" focus="-50%" type="gradient"/>
            <v:shadow on="t" type="perspective" color="#243f60 [1604]" opacity=".5" offset="1pt" offset2="-3pt"/>
            <v:textbox>
              <w:txbxContent>
                <w:p w:rsidR="00D247B0" w:rsidRDefault="00D247B0" w:rsidP="00D247B0">
                  <w:r>
                    <w:t>Green Light On for 90 Seconds</w:t>
                  </w:r>
                </w:p>
              </w:txbxContent>
            </v:textbox>
          </v:rect>
        </w:pict>
      </w:r>
      <w:r w:rsidR="001918BD" w:rsidRPr="001918BD">
        <w:rPr>
          <w:iCs/>
          <w:noProof/>
          <w:sz w:val="18"/>
        </w:rPr>
        <w:pict>
          <v:rect id="Rectangle 2" o:spid="_x0000_s1030" style="position:absolute;left:0;text-align:left;margin-left:116.9pt;margin-top:-33.35pt;width:33.85pt;height:55.55pt;rotation:90;z-index:25166336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" fillcolor="#95b3d7 [1940]" strokecolor="#95b3d7 [1940]" strokeweight="1pt">
            <v:fill color2="#dbe5f1 [660]" angle="-45" focus="-50%" type="gradient"/>
            <v:shadow on="t" type="perspective" color="#243f60 [1604]" opacity=".5" offset="1pt" offset2="-3pt"/>
            <v:textbox>
              <w:txbxContent>
                <w:p w:rsidR="008F1B39" w:rsidRDefault="008F1B39" w:rsidP="008F1B39">
                  <w:r>
                    <w:t>0-30%</w:t>
                  </w:r>
                </w:p>
                <w:p w:rsidR="008F1B39" w:rsidRDefault="008F1B39" w:rsidP="008F1B39">
                  <w:pPr>
                    <w:jc w:val="both"/>
                  </w:pPr>
                </w:p>
              </w:txbxContent>
            </v:textbox>
          </v:rect>
        </w:pict>
      </w:r>
    </w:p>
    <w:p w:rsidR="001918BD" w:rsidRDefault="001918BD">
      <w:pPr>
        <w:rPr>
          <w:iCs/>
          <w:sz w:val="18"/>
        </w:rPr>
      </w:pPr>
    </w:p>
    <w:p w:rsidR="001918BD" w:rsidRDefault="001918BD">
      <w:pPr>
        <w:rPr>
          <w:iCs/>
          <w:sz w:val="18"/>
        </w:rPr>
      </w:pPr>
    </w:p>
    <w:p w:rsidR="001918BD" w:rsidRDefault="001918BD">
      <w:pPr>
        <w:rPr>
          <w:iCs/>
          <w:sz w:val="18"/>
        </w:rPr>
      </w:pPr>
      <w:r w:rsidRPr="001918BD">
        <w:rPr>
          <w:iCs/>
          <w:noProof/>
          <w:sz w:val="18"/>
        </w:rPr>
        <w:pict>
          <v:rect id="Rectangle 11" o:spid="_x0000_s1035" style="position:absolute;left:0;text-align:left;margin-left:201.35pt;margin-top:4.2pt;width:96.85pt;height:32.25pt;z-index:25167462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" fillcolor="#95b3d7 [1940]" strokecolor="#95b3d7 [1940]" strokeweight="1pt">
            <v:fill color2="#dbe5f1 [660]" angle="-45" focus="-50%" type="gradient"/>
            <v:shadow on="t" type="perspective" color="#243f60 [1604]" opacity=".5" offset="1pt" offset2="-3pt"/>
            <v:textbox>
              <w:txbxContent>
                <w:p w:rsidR="00D247B0" w:rsidRDefault="00D247B0" w:rsidP="00D247B0">
                  <w:r>
                    <w:t>Green Light On for 60 Seconds</w:t>
                  </w:r>
                </w:p>
              </w:txbxContent>
            </v:textbox>
          </v:rect>
        </w:pict>
      </w:r>
      <w:r w:rsidRPr="001918BD">
        <w:rPr>
          <w:iCs/>
          <w:noProof/>
          <w:sz w:val="18"/>
        </w:rPr>
        <w:pict>
          <v:rect id="Rectangle 4" o:spid="_x0000_s1031" style="position:absolute;left:0;text-align:left;margin-left:117.7pt;margin-top:-7.45pt;width:32.25pt;height:55.55pt;rotation:90;z-index:25166540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" fillcolor="#95b3d7 [1940]" strokecolor="#95b3d7 [1940]" strokeweight="1pt">
            <v:fill color2="#dbe5f1 [660]" angle="-45" focus="-50%" type="gradient"/>
            <v:shadow on="t" type="perspective" color="#243f60 [1604]" opacity=".5" offset="1pt" offset2="-3pt"/>
            <v:textbox>
              <w:txbxContent>
                <w:p w:rsidR="00D247B0" w:rsidRDefault="00D247B0" w:rsidP="00D247B0">
                  <w:r>
                    <w:t>30-50%</w:t>
                  </w:r>
                </w:p>
                <w:p w:rsidR="00D247B0" w:rsidRDefault="00D247B0" w:rsidP="00D247B0">
                  <w:pPr>
                    <w:jc w:val="both"/>
                  </w:pPr>
                </w:p>
              </w:txbxContent>
            </v:textbox>
          </v:rect>
        </w:pict>
      </w:r>
    </w:p>
    <w:p w:rsidR="001918BD" w:rsidRDefault="003C3B81">
      <w:pPr>
        <w:rPr>
          <w:iCs/>
          <w:sz w:val="18"/>
        </w:rPr>
      </w:pPr>
      <w:r>
        <w:rPr>
          <w:iCs/>
          <w:noProof/>
          <w:sz w:val="18"/>
        </w:rPr>
        <w:pict>
          <v:shape id="_x0000_s1063" type="#_x0000_t32" style="position:absolute;left:0;text-align:left;margin-left:161.6pt;margin-top:8.85pt;width:39.75pt;height:0;z-index:251691008" o:connectortype="straight">
            <v:stroke endarrow="block"/>
          </v:shape>
        </w:pict>
      </w:r>
      <w:r>
        <w:rPr>
          <w:iCs/>
          <w:noProof/>
          <w:sz w:val="18"/>
        </w:rPr>
        <w:pict>
          <v:shape id="_x0000_s1059" type="#_x0000_t32" style="position:absolute;left:0;text-align:left;margin-left:76.1pt;margin-top:8.85pt;width:29.95pt;height:0;z-index:251686912" o:connectortype="straight">
            <v:stroke endarrow="block"/>
          </v:shape>
        </w:pict>
      </w:r>
    </w:p>
    <w:p w:rsidR="001918BD" w:rsidRDefault="001918BD">
      <w:pPr>
        <w:rPr>
          <w:iCs/>
          <w:sz w:val="18"/>
        </w:rPr>
      </w:pPr>
      <w:r>
        <w:rPr>
          <w:iCs/>
          <w:noProof/>
          <w:sz w:val="18"/>
        </w:rPr>
        <w:pict>
          <v:rect id="Rectangle 3" o:spid="_x0000_s1026" style="position:absolute;left:0;text-align:left;margin-left:-25.7pt;margin-top:32.05pt;width:106.9pt;height:51.75pt;rotation:90;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" fillcolor="#95b3d7 [1940]" strokecolor="#95b3d7 [1940]" strokeweight="1pt">
            <v:fill color2="#dbe5f1 [660]" angle="-45" focusposition="1" focussize="" focus="-50%" type="gradient"/>
            <v:shadow on="t" type="perspective" color="#243f60 [1604]" opacity=".5" offset="1pt" offset2="-3pt"/>
            <v:textbox style="mso-next-textbox:#Rectangle 3">
              <w:txbxContent>
                <w:p w:rsidR="008F1B39" w:rsidRDefault="008F1B39" w:rsidP="008F1B39">
                  <w:pPr>
                    <w:rPr>
                      <w:sz w:val="18"/>
                    </w:rPr>
                  </w:pPr>
                  <w:r w:rsidRPr="001918BD">
                    <w:rPr>
                      <w:sz w:val="18"/>
                    </w:rPr>
                    <w:t>Matching Percentage</w:t>
                  </w:r>
                </w:p>
                <w:p w:rsidR="001918BD" w:rsidRPr="001918BD" w:rsidRDefault="001918BD" w:rsidP="008F1B39">
                  <w:pPr>
                    <w:rPr>
                      <w:sz w:val="18"/>
                    </w:rPr>
                  </w:pPr>
                  <w:r>
                    <w:rPr>
                      <w:sz w:val="18"/>
                    </w:rPr>
                    <w:t>(%match)</w:t>
                  </w:r>
                </w:p>
              </w:txbxContent>
            </v:textbox>
          </v:rect>
        </w:pict>
      </w:r>
    </w:p>
    <w:p w:rsidR="001918BD" w:rsidRDefault="001918BD">
      <w:pPr>
        <w:rPr>
          <w:iCs/>
          <w:sz w:val="18"/>
        </w:rPr>
      </w:pPr>
    </w:p>
    <w:p w:rsidR="001918BD" w:rsidRDefault="001918BD">
      <w:pPr>
        <w:rPr>
          <w:iCs/>
          <w:sz w:val="18"/>
        </w:rPr>
      </w:pPr>
    </w:p>
    <w:p w:rsidR="001918BD" w:rsidRDefault="001918BD">
      <w:pPr>
        <w:rPr>
          <w:iCs/>
          <w:sz w:val="18"/>
        </w:rPr>
      </w:pPr>
      <w:r w:rsidRPr="001918BD">
        <w:rPr>
          <w:iCs/>
          <w:noProof/>
          <w:sz w:val="18"/>
        </w:rPr>
        <w:pict>
          <v:rect id="Rectangle 12" o:spid="_x0000_s1034" style="position:absolute;left:0;text-align:left;margin-left:201.35pt;margin-top:9.45pt;width:96.85pt;height:30.75pt;z-index:25167667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" fillcolor="#95b3d7 [1940]" strokecolor="#95b3d7 [1940]" strokeweight="1pt">
            <v:fill color2="#dbe5f1 [660]" angle="-45" focus="-50%" type="gradient"/>
            <v:shadow on="t" type="perspective" color="#243f60 [1604]" opacity=".5" offset="1pt" offset2="-3pt"/>
            <v:textbox>
              <w:txbxContent>
                <w:p w:rsidR="00D247B0" w:rsidRDefault="00D247B0" w:rsidP="00D247B0">
                  <w:r>
                    <w:t>Green Light On for 30 Seconds</w:t>
                  </w:r>
                </w:p>
              </w:txbxContent>
            </v:textbox>
          </v:rect>
        </w:pict>
      </w:r>
      <w:r w:rsidRPr="001918BD">
        <w:rPr>
          <w:iCs/>
          <w:noProof/>
          <w:sz w:val="18"/>
        </w:rPr>
        <w:pict>
          <v:rect id="Rectangle 5" o:spid="_x0000_s1029" style="position:absolute;left:0;text-align:left;margin-left:118.45pt;margin-top:-2.95pt;width:30.75pt;height:55.55pt;rotation:90;z-index:25166745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" fillcolor="#95b3d7 [1940]" strokecolor="#95b3d7 [1940]" strokeweight="1pt">
            <v:fill color2="#dbe5f1 [660]" angle="-45" focus="-50%" type="gradient"/>
            <v:shadow on="t" type="perspective" color="#243f60 [1604]" opacity=".5" offset="1pt" offset2="-3pt"/>
            <v:textbox style="mso-next-textbox:#Rectangle 5">
              <w:txbxContent>
                <w:p w:rsidR="00D247B0" w:rsidRDefault="00D247B0" w:rsidP="00D247B0">
                  <w:r>
                    <w:t>50-70%</w:t>
                  </w:r>
                </w:p>
                <w:p w:rsidR="00D247B0" w:rsidRDefault="00D247B0" w:rsidP="00D247B0">
                  <w:pPr>
                    <w:jc w:val="both"/>
                  </w:pPr>
                </w:p>
              </w:txbxContent>
            </v:textbox>
          </v:rect>
        </w:pict>
      </w:r>
    </w:p>
    <w:p w:rsidR="001918BD" w:rsidRDefault="001918BD">
      <w:pPr>
        <w:rPr>
          <w:iCs/>
          <w:sz w:val="18"/>
        </w:rPr>
      </w:pPr>
    </w:p>
    <w:p w:rsidR="001918BD" w:rsidRDefault="003C3B81">
      <w:pPr>
        <w:rPr>
          <w:iCs/>
          <w:sz w:val="18"/>
        </w:rPr>
      </w:pPr>
      <w:r>
        <w:rPr>
          <w:iCs/>
          <w:noProof/>
          <w:sz w:val="18"/>
        </w:rPr>
        <w:pict>
          <v:shape id="_x0000_s1064" type="#_x0000_t32" style="position:absolute;left:0;text-align:left;margin-left:161.6pt;margin-top:6pt;width:39.75pt;height:0;z-index:251692032" o:connectortype="straight">
            <v:stroke endarrow="block"/>
          </v:shape>
        </w:pict>
      </w:r>
      <w:r>
        <w:rPr>
          <w:iCs/>
          <w:noProof/>
          <w:sz w:val="18"/>
        </w:rPr>
        <w:pict>
          <v:shape id="_x0000_s1056" type="#_x0000_t32" style="position:absolute;left:0;text-align:left;margin-left:76.1pt;margin-top:6pt;width:0;height:111.75pt;z-index:251683840" o:connectortype="straight"/>
        </w:pict>
      </w:r>
      <w:r>
        <w:rPr>
          <w:iCs/>
          <w:noProof/>
          <w:sz w:val="18"/>
        </w:rPr>
        <w:pict>
          <v:shape id="_x0000_s1055" type="#_x0000_t32" style="position:absolute;left:0;text-align:left;margin-left:53.6pt;margin-top:6pt;width:52.45pt;height:0;z-index:251682816" o:connectortype="straight">
            <v:stroke endarrow="block"/>
          </v:shape>
        </w:pict>
      </w:r>
    </w:p>
    <w:p w:rsidR="001918BD" w:rsidRDefault="001918BD">
      <w:pPr>
        <w:rPr>
          <w:iCs/>
          <w:sz w:val="18"/>
        </w:rPr>
      </w:pPr>
    </w:p>
    <w:p w:rsidR="001918BD" w:rsidRDefault="001918BD">
      <w:pPr>
        <w:rPr>
          <w:iCs/>
          <w:sz w:val="18"/>
        </w:rPr>
      </w:pPr>
    </w:p>
    <w:p w:rsidR="001918BD" w:rsidRDefault="001918BD">
      <w:pPr>
        <w:rPr>
          <w:iCs/>
          <w:sz w:val="18"/>
        </w:rPr>
      </w:pPr>
    </w:p>
    <w:p w:rsidR="001918BD" w:rsidRDefault="001918BD">
      <w:pPr>
        <w:rPr>
          <w:iCs/>
          <w:sz w:val="18"/>
        </w:rPr>
      </w:pPr>
      <w:r w:rsidRPr="001918BD">
        <w:rPr>
          <w:iCs/>
          <w:noProof/>
          <w:sz w:val="18"/>
        </w:rPr>
        <w:pict>
          <v:rect id="Rectangle 13" o:spid="_x0000_s1033" style="position:absolute;left:0;text-align:left;margin-left:201.35pt;margin-top:2.85pt;width:96.85pt;height:31.75pt;z-index:25167872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" fillcolor="#95b3d7 [1940]" strokecolor="#95b3d7 [1940]" strokeweight="1pt">
            <v:fill color2="#dbe5f1 [660]" angle="-45" focus="-50%" type="gradient"/>
            <v:shadow on="t" type="perspective" color="#243f60 [1604]" opacity=".5" offset="1pt" offset2="-3pt"/>
            <v:textbox>
              <w:txbxContent>
                <w:p w:rsidR="00D247B0" w:rsidRDefault="00D247B0" w:rsidP="00D247B0">
                  <w:r>
                    <w:t>Green Light On for 20 Seconds</w:t>
                  </w:r>
                </w:p>
              </w:txbxContent>
            </v:textbox>
          </v:rect>
        </w:pict>
      </w:r>
      <w:r w:rsidRPr="001918BD">
        <w:rPr>
          <w:iCs/>
          <w:noProof/>
          <w:sz w:val="18"/>
        </w:rPr>
        <w:pict>
          <v:rect id="Rectangle 6" o:spid="_x0000_s1028" style="position:absolute;left:0;text-align:left;margin-left:117.95pt;margin-top:-9.05pt;width:31.75pt;height:55.55pt;rotation:90;z-index:25166950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" fillcolor="#95b3d7 [1940]" strokecolor="#95b3d7 [1940]" strokeweight="1pt">
            <v:fill color2="#dbe5f1 [660]" angle="-45" focus="-50%" type="gradient"/>
            <v:shadow on="t" type="perspective" color="#243f60 [1604]" opacity=".5" offset="1pt" offset2="-3pt"/>
            <v:textbox>
              <w:txbxContent>
                <w:p w:rsidR="00D247B0" w:rsidRDefault="00D247B0" w:rsidP="00D247B0">
                  <w:r>
                    <w:t>70-90%</w:t>
                  </w:r>
                </w:p>
                <w:p w:rsidR="00D247B0" w:rsidRDefault="00D247B0" w:rsidP="00D247B0">
                  <w:pPr>
                    <w:jc w:val="both"/>
                  </w:pPr>
                </w:p>
              </w:txbxContent>
            </v:textbox>
          </v:rect>
        </w:pict>
      </w:r>
    </w:p>
    <w:p w:rsidR="001918BD" w:rsidRDefault="003C3B81">
      <w:pPr>
        <w:rPr>
          <w:iCs/>
          <w:sz w:val="18"/>
        </w:rPr>
      </w:pPr>
      <w:r>
        <w:rPr>
          <w:iCs/>
          <w:noProof/>
          <w:sz w:val="18"/>
        </w:rPr>
        <w:pict>
          <v:shape id="_x0000_s1065" type="#_x0000_t32" style="position:absolute;left:0;text-align:left;margin-left:161.6pt;margin-top:7.9pt;width:39.75pt;height:0;z-index:251693056" o:connectortype="straight">
            <v:stroke endarrow="block"/>
          </v:shape>
        </w:pict>
      </w:r>
      <w:r>
        <w:rPr>
          <w:iCs/>
          <w:noProof/>
          <w:sz w:val="18"/>
        </w:rPr>
        <w:pict>
          <v:shape id="_x0000_s1060" type="#_x0000_t32" style="position:absolute;left:0;text-align:left;margin-left:76.1pt;margin-top:7.9pt;width:29.95pt;height:0;z-index:251687936" o:connectortype="straight">
            <v:stroke endarrow="block"/>
          </v:shape>
        </w:pict>
      </w:r>
    </w:p>
    <w:p w:rsidR="001918BD" w:rsidRDefault="001918BD">
      <w:pPr>
        <w:rPr>
          <w:iCs/>
          <w:sz w:val="18"/>
        </w:rPr>
      </w:pPr>
    </w:p>
    <w:p w:rsidR="001918BD" w:rsidRDefault="001918BD">
      <w:pPr>
        <w:rPr>
          <w:iCs/>
          <w:sz w:val="18"/>
        </w:rPr>
      </w:pPr>
    </w:p>
    <w:p w:rsidR="001918BD" w:rsidRDefault="001918BD">
      <w:pPr>
        <w:rPr>
          <w:iCs/>
          <w:sz w:val="18"/>
        </w:rPr>
      </w:pPr>
    </w:p>
    <w:p w:rsidR="001918BD" w:rsidRDefault="001918BD">
      <w:pPr>
        <w:rPr>
          <w:iCs/>
          <w:sz w:val="18"/>
        </w:rPr>
      </w:pPr>
      <w:r w:rsidRPr="001918BD">
        <w:rPr>
          <w:iCs/>
          <w:noProof/>
          <w:sz w:val="18"/>
        </w:rPr>
        <w:pict>
          <v:rect id="Rectangle 14" o:spid="_x0000_s1032" style="position:absolute;left:0;text-align:left;margin-left:201.35pt;margin-top:9.55pt;width:96.85pt;height:33.25pt;z-index:25168076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" fillcolor="#95b3d7 [1940]" strokecolor="#95b3d7 [1940]" strokeweight="1pt">
            <v:fill color2="#dbe5f1 [660]" angle="-45" focus="-50%" type="gradient"/>
            <v:shadow on="t" type="perspective" color="#243f60 [1604]" opacity=".5" offset="1pt" offset2="-3pt"/>
            <v:textbox>
              <w:txbxContent>
                <w:p w:rsidR="00D247B0" w:rsidRDefault="00D247B0" w:rsidP="00D247B0">
                  <w:pPr>
                    <w:jc w:val="both"/>
                  </w:pPr>
                  <w:r>
                    <w:t>Red Light On for 90 Seconds</w:t>
                  </w:r>
                </w:p>
              </w:txbxContent>
            </v:textbox>
          </v:rect>
        </w:pict>
      </w:r>
      <w:r w:rsidRPr="001918BD">
        <w:rPr>
          <w:iCs/>
          <w:noProof/>
          <w:sz w:val="18"/>
        </w:rPr>
        <w:pict>
          <v:rect id="Rectangle 8" o:spid="_x0000_s1027" style="position:absolute;left:0;text-align:left;margin-left:117.2pt;margin-top:-1.6pt;width:33.25pt;height:55.55pt;rotation:90;z-index:25167155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" fillcolor="#95b3d7 [1940]" strokecolor="#95b3d7 [1940]" strokeweight="1pt">
            <v:fill color2="#dbe5f1 [660]" angle="-45" focus="-50%" type="gradient"/>
            <v:shadow on="t" type="perspective" color="#243f60 [1604]" opacity=".5" offset="1pt" offset2="-3pt"/>
            <v:textbox>
              <w:txbxContent>
                <w:p w:rsidR="00D247B0" w:rsidRDefault="00D247B0" w:rsidP="00D247B0">
                  <w:r>
                    <w:t>90-100%</w:t>
                  </w:r>
                </w:p>
              </w:txbxContent>
            </v:textbox>
          </v:rect>
        </w:pict>
      </w:r>
    </w:p>
    <w:p w:rsidR="001918BD" w:rsidRDefault="001918BD">
      <w:pPr>
        <w:rPr>
          <w:iCs/>
          <w:sz w:val="18"/>
        </w:rPr>
      </w:pPr>
    </w:p>
    <w:p w:rsidR="001918BD" w:rsidRDefault="003C3B81">
      <w:pPr>
        <w:rPr>
          <w:iCs/>
          <w:sz w:val="18"/>
        </w:rPr>
      </w:pPr>
      <w:r>
        <w:rPr>
          <w:iCs/>
          <w:noProof/>
          <w:sz w:val="18"/>
        </w:rPr>
        <w:pict>
          <v:shape id="_x0000_s1066" type="#_x0000_t32" style="position:absolute;left:0;text-align:left;margin-left:161.6pt;margin-top:3.9pt;width:39.75pt;height:0;z-index:251694080" o:connectortype="straight">
            <v:stroke endarrow="block"/>
          </v:shape>
        </w:pict>
      </w:r>
      <w:r>
        <w:rPr>
          <w:iCs/>
          <w:noProof/>
          <w:sz w:val="18"/>
        </w:rPr>
        <w:pict>
          <v:shape id="_x0000_s1061" type="#_x0000_t32" style="position:absolute;left:0;text-align:left;margin-left:76.1pt;margin-top:3.9pt;width:29.95pt;height:0;z-index:251688960" o:connectortype="straight">
            <v:stroke endarrow="block"/>
          </v:shape>
        </w:pict>
      </w:r>
    </w:p>
    <w:p w:rsidR="001918BD" w:rsidRDefault="001918BD">
      <w:pPr>
        <w:rPr>
          <w:iCs/>
          <w:sz w:val="18"/>
        </w:rPr>
      </w:pPr>
    </w:p>
    <w:p w:rsidR="001918BD" w:rsidRDefault="001918BD">
      <w:pPr>
        <w:rPr>
          <w:iCs/>
          <w:sz w:val="18"/>
        </w:rPr>
      </w:pPr>
    </w:p>
    <w:p w:rsidR="001918BD" w:rsidRDefault="001918BD">
      <w:pPr>
        <w:rPr>
          <w:iCs/>
          <w:sz w:val="18"/>
        </w:rPr>
      </w:pPr>
    </w:p>
    <w:p w:rsidR="001918BD" w:rsidRDefault="001918BD">
      <w:pPr>
        <w:rPr>
          <w:iCs/>
          <w:sz w:val="18"/>
        </w:rPr>
      </w:pPr>
    </w:p>
    <w:p w:rsidR="001918BD" w:rsidRDefault="001918BD">
      <w:pPr>
        <w:rPr>
          <w:iCs/>
          <w:sz w:val="18"/>
        </w:rPr>
      </w:pPr>
    </w:p>
    <w:p w:rsidR="001918BD" w:rsidRDefault="001918BD">
      <w:pPr>
        <w:rPr>
          <w:iCs/>
          <w:sz w:val="18"/>
        </w:rPr>
      </w:pPr>
    </w:p>
    <w:p w:rsidR="001918BD" w:rsidRDefault="001918BD">
      <w:pPr>
        <w:rPr>
          <w:iCs/>
          <w:sz w:val="18"/>
        </w:rPr>
      </w:pPr>
    </w:p>
    <w:p w:rsidR="001918BD" w:rsidRDefault="001918BD">
      <w:pPr>
        <w:rPr>
          <w:iCs/>
          <w:sz w:val="18"/>
        </w:rPr>
      </w:pPr>
    </w:p>
    <w:p w:rsidR="005F0191" w:rsidRDefault="005F0191">
      <w:pPr>
        <w:rPr>
          <w:iCs/>
          <w:sz w:val="18"/>
        </w:rPr>
      </w:pPr>
    </w:p>
    <w:p w:rsidR="009D2CEE" w:rsidRDefault="009E0CDD">
      <w:pPr>
        <w:pStyle w:val="Heading1"/>
        <w:rPr>
          <w:b/>
        </w:rPr>
      </w:pPr>
      <w:r>
        <w:rPr>
          <w:b/>
        </w:rPr>
        <w:t>FUTURE SCOPE</w:t>
      </w:r>
    </w:p>
    <w:p w:rsidR="009D2CEE" w:rsidRDefault="009D2CEE">
      <w:pPr>
        <w:rPr>
          <w:b/>
        </w:rPr>
      </w:pPr>
    </w:p>
    <w:p w:rsidR="009D2CEE" w:rsidRDefault="009D2CEE">
      <w:pPr>
        <w:rPr>
          <w:iCs/>
          <w:sz w:val="18"/>
        </w:rPr>
      </w:pPr>
    </w:p>
    <w:p w:rsidR="009D2CEE" w:rsidRDefault="009D2CEE">
      <w:pPr>
        <w:rPr>
          <w:iCs/>
          <w:sz w:val="18"/>
        </w:rPr>
      </w:pPr>
    </w:p>
    <w:p w:rsidR="009D2CEE" w:rsidRDefault="009D2CEE">
      <w:pPr>
        <w:rPr>
          <w:rFonts w:ascii="MinionPro-Regular" w:eastAsia="MinionPro-Regular" w:hAnsi="MinionPro-Regular" w:cs="MinionPro-Regular"/>
          <w:sz w:val="24"/>
        </w:rPr>
      </w:pPr>
    </w:p>
    <w:p w:rsidR="009D2CEE" w:rsidRDefault="009E0CDD">
      <w:pPr>
        <w:rPr>
          <w:sz w:val="22"/>
          <w:szCs w:val="22"/>
        </w:rPr>
      </w:pPr>
      <w:r>
        <w:rPr>
          <w:rFonts w:eastAsia="Times New Roman"/>
          <w:sz w:val="24"/>
        </w:rPr>
        <w:t>I</w:t>
      </w:r>
      <w:r>
        <w:rPr>
          <w:rFonts w:eastAsia="Times New Roman"/>
          <w:sz w:val="22"/>
          <w:szCs w:val="22"/>
        </w:rPr>
        <w:t>n  the coming future this project will have real industry applications  as the image processing and density count mechanisms can help the city pre-plan the traffic management methodologies by studying the traffic statistics on particular routes and how this system can further be integrated with Artificial Intelligence systems so that the signals ahead can plan their signaling response based on traffic at the previous signal junctions for smoother traffic flow. Also help reduce manual labor especially in countries like India and also help the health-care vehicles like ambulances or even fire brigade vehicles to respond in time to casualties irrespective of the road traffic conditions.</w:t>
      </w:r>
    </w:p>
    <w:p w:rsidR="009D2CEE" w:rsidRDefault="009D2CEE"/>
    <w:p w:rsidR="009D2CEE" w:rsidRDefault="009D2CEE"/>
    <w:p w:rsidR="009D2CEE" w:rsidRDefault="009D2CEE">
      <w:pPr>
        <w:rPr>
          <w:iCs/>
          <w:sz w:val="18"/>
        </w:rPr>
      </w:pPr>
    </w:p>
    <w:p w:rsidR="009D2CEE" w:rsidRDefault="009D2CEE">
      <w:pPr>
        <w:rPr>
          <w:iCs/>
          <w:sz w:val="18"/>
        </w:rPr>
      </w:pPr>
    </w:p>
    <w:p w:rsidR="005F0191" w:rsidRDefault="005F0191">
      <w:pPr>
        <w:rPr>
          <w:rStyle w:val="Emphasis"/>
          <w:i w:val="0"/>
          <w:szCs w:val="18"/>
        </w:rPr>
      </w:pPr>
    </w:p>
    <w:p w:rsidR="009D2CEE" w:rsidRDefault="009E0CDD">
      <w:pPr>
        <w:pStyle w:val="Heading1"/>
        <w:rPr>
          <w:b/>
        </w:rPr>
      </w:pPr>
      <w:r>
        <w:rPr>
          <w:b/>
        </w:rPr>
        <w:t>CONCLUSION</w:t>
      </w:r>
    </w:p>
    <w:p w:rsidR="009D2CEE" w:rsidRDefault="009D2CEE">
      <w:pPr>
        <w:rPr>
          <w:b/>
        </w:rPr>
      </w:pPr>
    </w:p>
    <w:p w:rsidR="009D2CEE" w:rsidRDefault="009E0CDD">
      <w:r>
        <w:t>An efficient density based traffic control system is simulated and implemented which provides a good traffic control mechanism without time wastage. It is also a much better way of detecting  the presence of vehicles on the  road since it makes use of image data. So it surely  operates much better than systems which rely on the metal content of the vehicles to detect their presence.  Image processing techniques overcome the limitations of the all the traditional methods of traffic control. It eliminates the need for extra hardware and sensors. The use of multiple cameras will help to analyze and control  traffic  in a particular region.  The proposed system outperforms the existing system in terms of  accuracy and simplicity.</w:t>
      </w:r>
    </w:p>
    <w:p w:rsidR="009D2CEE" w:rsidRDefault="009D2CEE"/>
    <w:p w:rsidR="009D2CEE" w:rsidRDefault="009D2CEE"/>
    <w:p w:rsidR="009D2CEE" w:rsidRDefault="009D2CEE"/>
    <w:p w:rsidR="009D2CEE" w:rsidRDefault="009D2CEE"/>
    <w:p w:rsidR="009D2CEE" w:rsidRDefault="009D2CEE"/>
    <w:p w:rsidR="009D2CEE" w:rsidRDefault="009D2CEE"/>
    <w:p w:rsidR="009D2CEE" w:rsidRDefault="009D2CEE"/>
    <w:p w:rsidR="009D2CEE" w:rsidRDefault="009D2CEE"/>
    <w:p w:rsidR="009D2CEE" w:rsidRDefault="009D2CEE"/>
    <w:p w:rsidR="009D2CEE" w:rsidRDefault="009D2CEE"/>
    <w:p w:rsidR="009D2CEE" w:rsidRDefault="009D2CEE"/>
    <w:p w:rsidR="009D2CEE" w:rsidRDefault="009D2CEE"/>
    <w:p w:rsidR="009D2CEE" w:rsidRDefault="009D2CEE"/>
    <w:p w:rsidR="009D2CEE" w:rsidRDefault="009D2CEE"/>
    <w:p w:rsidR="009D2CEE" w:rsidRDefault="009D2CEE"/>
    <w:p w:rsidR="009D2CEE" w:rsidRDefault="009D2CEE"/>
    <w:p w:rsidR="009D2CEE" w:rsidRDefault="009D2CEE"/>
    <w:p w:rsidR="009D2CEE" w:rsidRDefault="009D2CEE"/>
    <w:p w:rsidR="009D2CEE" w:rsidRDefault="009D2CEE"/>
    <w:p w:rsidR="009D2CEE" w:rsidRDefault="009D2CEE"/>
    <w:p w:rsidR="009D2CEE" w:rsidRDefault="009D2CEE"/>
    <w:p w:rsidR="009D2CEE" w:rsidRDefault="009D2CEE"/>
    <w:p w:rsidR="009D2CEE" w:rsidRDefault="009D2CEE"/>
    <w:p w:rsidR="009D2CEE" w:rsidRDefault="009D2CEE"/>
    <w:p w:rsidR="009D2CEE" w:rsidRDefault="009D2CEE"/>
    <w:p w:rsidR="009D2CEE" w:rsidRDefault="009D2CEE"/>
    <w:p w:rsidR="009D2CEE" w:rsidRDefault="009D2CEE"/>
    <w:p w:rsidR="009D2CEE" w:rsidRDefault="009D2CEE"/>
    <w:p w:rsidR="009D2CEE" w:rsidRDefault="009D2CEE"/>
    <w:p w:rsidR="009D2CEE" w:rsidRDefault="009D2CEE"/>
    <w:p w:rsidR="009D2CEE" w:rsidRDefault="009D2CEE"/>
    <w:p w:rsidR="009D2CEE" w:rsidRDefault="009D2CEE"/>
    <w:p w:rsidR="009D2CEE" w:rsidRDefault="009D2CEE"/>
    <w:p w:rsidR="009D2CEE" w:rsidRDefault="009D2CEE"/>
    <w:p w:rsidR="009D2CEE" w:rsidRDefault="009D2CEE"/>
    <w:p w:rsidR="009D2CEE" w:rsidRDefault="009D2CEE"/>
    <w:p w:rsidR="009D2CEE" w:rsidRDefault="009D2CEE"/>
    <w:p w:rsidR="009D2CEE" w:rsidRDefault="009D2CEE"/>
    <w:p w:rsidR="009D2CEE" w:rsidRDefault="009E0CDD">
      <w:pPr>
        <w:pStyle w:val="Heading1"/>
        <w:rPr>
          <w:b/>
        </w:rPr>
      </w:pPr>
      <w:r>
        <w:rPr>
          <w:b/>
        </w:rPr>
        <w:t>REFERENCES</w:t>
      </w:r>
    </w:p>
    <w:p w:rsidR="009D2CEE" w:rsidRDefault="009D2CEE">
      <w:pPr>
        <w:rPr>
          <w:b/>
        </w:rPr>
      </w:pPr>
    </w:p>
    <w:p w:rsidR="009D2CEE" w:rsidRDefault="009E0CDD">
      <w:pPr>
        <w:pStyle w:val="ListParagraph"/>
        <w:numPr>
          <w:ilvl w:val="0"/>
          <w:numId w:val="35"/>
        </w:numPr>
      </w:pPr>
      <w:r>
        <w:rPr>
          <w:color w:val="000000"/>
          <w:sz w:val="24"/>
          <w:szCs w:val="24"/>
        </w:rPr>
        <w:t>Smart Control of Traffic Signal System using Image Processing by V. Parthasarathi, M. Surya, B. Akshay, K. Murali Silva and Shriram K. Vaudevan</w:t>
      </w:r>
    </w:p>
    <w:p w:rsidR="009D2CEE" w:rsidRDefault="009E0CDD">
      <w:pPr>
        <w:pStyle w:val="ListParagraph"/>
        <w:numPr>
          <w:ilvl w:val="0"/>
          <w:numId w:val="37"/>
        </w:numPr>
      </w:pPr>
      <w:r>
        <w:rPr>
          <w:color w:val="000000"/>
          <w:sz w:val="24"/>
          <w:szCs w:val="24"/>
        </w:rPr>
        <w:t>Traffic Density Measurement using Image Processing: An SVM approach by International Journal of Innovative Research in computer and Communication Engineering</w:t>
      </w:r>
    </w:p>
    <w:p w:rsidR="009D2CEE" w:rsidRDefault="009E0CDD">
      <w:pPr>
        <w:pStyle w:val="ListParagraph"/>
        <w:numPr>
          <w:ilvl w:val="0"/>
          <w:numId w:val="28"/>
        </w:numPr>
      </w:pPr>
      <w:r>
        <w:rPr>
          <w:rStyle w:val="Hyperlink"/>
        </w:rPr>
        <w:t>https://www.slideshare.net/louiseantonio58/image-processing-based-intelligent-traffic-control-systemmatlab-gui</w:t>
      </w:r>
    </w:p>
    <w:p w:rsidR="009D2CEE" w:rsidRDefault="009E0CDD">
      <w:pPr>
        <w:pStyle w:val="ListParagraph"/>
        <w:numPr>
          <w:ilvl w:val="0"/>
          <w:numId w:val="19"/>
        </w:numPr>
      </w:pPr>
      <w:r>
        <w:rPr>
          <w:rStyle w:val="Hyperlink"/>
          <w:sz w:val="24"/>
          <w:szCs w:val="24"/>
        </w:rPr>
        <w:t>www.irjet.net</w:t>
      </w:r>
    </w:p>
    <w:p w:rsidR="009D2CEE" w:rsidRDefault="009E0CDD">
      <w:pPr>
        <w:pStyle w:val="ListParagraph"/>
        <w:numPr>
          <w:ilvl w:val="0"/>
          <w:numId w:val="19"/>
        </w:numPr>
      </w:pPr>
      <w:r>
        <w:rPr>
          <w:rStyle w:val="Hyperlink"/>
          <w:sz w:val="24"/>
          <w:szCs w:val="24"/>
        </w:rPr>
        <w:t>www.researchgate.net</w:t>
      </w:r>
    </w:p>
    <w:p w:rsidR="009D2CEE" w:rsidRDefault="009D2CEE">
      <w:pPr>
        <w:rPr>
          <w:b/>
        </w:rPr>
      </w:pPr>
    </w:p>
    <w:p w:rsidR="009D2CEE" w:rsidRDefault="009D2CEE"/>
    <w:p w:rsidR="009D2CEE" w:rsidRDefault="009D2CEE">
      <w:pPr>
        <w:pStyle w:val="BodyText"/>
      </w:pPr>
    </w:p>
    <w:p w:rsidR="009D2CEE" w:rsidRDefault="009E0CDD">
      <w:pPr>
        <w:pStyle w:val="references"/>
        <w:numPr>
          <w:ilvl w:val="0"/>
          <w:numId w:val="0"/>
        </w:numPr>
        <w:ind w:left="360" w:hanging="360"/>
        <w:jc w:val="center"/>
      </w:pPr>
      <w:r>
        <w:rPr>
          <w:rFonts w:eastAsia="SimSun"/>
          <w:b/>
          <w:noProof w:val="0"/>
          <w:color w:val="FF0000"/>
          <w:spacing w:val="-1"/>
          <w:sz w:val="20"/>
          <w:szCs w:val="20"/>
        </w:rPr>
        <w:t>IEEE conference templates contain guidance text for composing and formatting conference papers. Please ensure that all template text is removed from your conference paper prior to submission to the conference. Failure to remove template text from your paper may result in your paper not being published.</w:t>
      </w:r>
      <w:r w:rsidR="00283299">
        <w:pict>
          <v:shapetype id="_x0000_t202" coordsize="21600,21600" o:spt="202" path="m,l,21600r21600,l21600,xe">
            <v:stroke joinstyle="miter"/>
            <v:path gradientshapeok="t" o:connecttype="rect"/>
          </v:shapetype>
          <v:shape id="1034" o:spid="_x0000_s1037" type="#_x0000_t202" style="position:absolute;left:0;text-align:left;margin-left:0;margin-top:19.8pt;width:252pt;height:90pt;z-index:-251658752;visibility:visible;mso-position-horizontal:left;mso-position-horizontal-relative:margin;mso-position-vertical-relative:text" wrapcoords="-64 -180 -64 21420 21664 21420 21664 -180 -64 -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">
            <v:path arrowok="t"/>
            <v:textbox>
              <w:txbxContent>
                <w:p w:rsidR="008F1B39" w:rsidRDefault="008F1B39">
                  <w:pPr>
                    <w:pStyle w:val="BodyText"/>
                  </w:pPr>
                  <w:r>
                    <w:t>We suggest that you use a text box to insert a graphic (which is ideally a 300 dpi TIFF or EPS file, with all fonts embedded) because, in an MSW document, this method is somewhat more stable than directly inserting a picture.</w:t>
                  </w:r>
                </w:p>
                <w:p w:rsidR="008F1B39" w:rsidRDefault="008F1B39">
                  <w:pPr>
                    <w:pStyle w:val="BodyText"/>
                  </w:pPr>
                  <w:r>
                    <w:t>To have non-visible rules on your frame, use the MSWord “Format” pull-down menu, select Text Box &gt; Colors and Lines to choose No Fill and No Line.</w:t>
                  </w:r>
                </w:p>
              </w:txbxContent>
            </v:textbox>
            <w10:wrap type="tight" anchorx="margin"/>
          </v:shape>
        </w:pict>
      </w:r>
    </w:p>
    <w:sectPr w:rsidR="009D2CEE" w:rsidSect="00283299">
      <w:headerReference w:type="default" r:id="rId16"/>
      <w:type w:val="continuous"/>
      <w:pgSz w:w="11906" w:h="16838" w:code="9"/>
      <w:pgMar w:top="1080" w:right="893" w:bottom="1440" w:left="8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7134" w:rsidRDefault="00FA7134">
      <w:r>
        <w:separator/>
      </w:r>
    </w:p>
  </w:endnote>
  <w:endnote w:type="continuationSeparator" w:id="1">
    <w:p w:rsidR="00FA7134" w:rsidRDefault="00FA713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A00002EF" w:usb1="420020EB" w:usb2="00000000" w:usb3="00000000" w:csb0="0000019F" w:csb1="00000000"/>
  </w:font>
  <w:font w:name="MinionPro-Regular">
    <w:altName w:val="Times New Roman"/>
    <w:charset w:val="00"/>
    <w:family w:val="roman"/>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1B39" w:rsidRDefault="008F1B39">
    <w:pPr>
      <w:pStyle w:val="Footer"/>
      <w:jc w:val="left"/>
      <w:rPr>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7134" w:rsidRDefault="00FA7134">
      <w:r>
        <w:separator/>
      </w:r>
    </w:p>
  </w:footnote>
  <w:footnote w:type="continuationSeparator" w:id="1">
    <w:p w:rsidR="00FA7134" w:rsidRDefault="00FA713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1B39" w:rsidRDefault="008F1B39">
    <w:pPr>
      <w:pStyle w:val="Header"/>
      <w:tabs>
        <w:tab w:val="left" w:pos="2685"/>
        <w:tab w:val="left" w:pos="4067"/>
      </w:tabs>
      <w:jc w:val="left"/>
    </w:pPr>
    <w:r>
      <w:t>DJ STRIKE 2018-19</w:t>
    </w:r>
    <w:r>
      <w:tab/>
    </w:r>
    <w:r>
      <w:tab/>
    </w:r>
    <w:r>
      <w:tab/>
    </w:r>
    <w:r>
      <w:tab/>
      <w:t xml:space="preserve">         TEAM NO 134</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1B39" w:rsidRDefault="008F1B3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0000002"/>
    <w:multiLevelType w:val="hybridMultilevel"/>
    <w:tmpl w:val="470E5A4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nsid w:val="00000003"/>
    <w:multiLevelType w:val="multilevel"/>
    <w:tmpl w:val="2C949EC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0000004"/>
    <w:multiLevelType w:val="hybridMultilevel"/>
    <w:tmpl w:val="C5946A6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5"/>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6"/>
    <w:multiLevelType w:val="hybridMultilevel"/>
    <w:tmpl w:val="754EAC84"/>
    <w:lvl w:ilvl="0" w:tplc="C46877EA">
      <w:start w:val="1"/>
      <w:numFmt w:val="bullet"/>
      <w:pStyle w:val="bulletlist"/>
      <w:lvlText w:val=""/>
      <w:lvlJc w:val="left"/>
      <w:pPr>
        <w:tabs>
          <w:tab w:val="left" w:pos="648"/>
        </w:tabs>
        <w:ind w:left="648" w:hanging="360"/>
      </w:pPr>
      <w:rPr>
        <w:rFonts w:ascii="Symbol" w:hAnsi="Symbol" w:hint="default"/>
      </w:rPr>
    </w:lvl>
    <w:lvl w:ilvl="1" w:tplc="04090003">
      <w:start w:val="1"/>
      <w:numFmt w:val="bullet"/>
      <w:lvlText w:val="o"/>
      <w:lvlJc w:val="left"/>
      <w:pPr>
        <w:tabs>
          <w:tab w:val="left" w:pos="1440"/>
        </w:tabs>
        <w:ind w:left="1440" w:hanging="360"/>
      </w:pPr>
      <w:rPr>
        <w:rFonts w:ascii="Courier New" w:hAnsi="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6">
    <w:nsid w:val="00000007"/>
    <w:multiLevelType w:val="singleLevel"/>
    <w:tmpl w:val="DD629BEE"/>
    <w:lvl w:ilvl="0">
      <w:start w:val="1"/>
      <w:numFmt w:val="decimal"/>
      <w:lvlText w:val="%1."/>
      <w:lvlJc w:val="left"/>
      <w:pPr>
        <w:tabs>
          <w:tab w:val="left" w:pos="1492"/>
        </w:tabs>
        <w:ind w:left="1492" w:hanging="360"/>
      </w:pPr>
    </w:lvl>
  </w:abstractNum>
  <w:abstractNum w:abstractNumId="7">
    <w:nsid w:val="00000008"/>
    <w:multiLevelType w:val="multilevel"/>
    <w:tmpl w:val="2C949EC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00000009"/>
    <w:multiLevelType w:val="singleLevel"/>
    <w:tmpl w:val="82268A14"/>
    <w:lvl w:ilvl="0">
      <w:start w:val="1"/>
      <w:numFmt w:val="bullet"/>
      <w:lvlText w:val=""/>
      <w:lvlJc w:val="left"/>
      <w:pPr>
        <w:tabs>
          <w:tab w:val="left" w:pos="1492"/>
        </w:tabs>
        <w:ind w:left="1492" w:hanging="360"/>
      </w:pPr>
      <w:rPr>
        <w:rFonts w:ascii="Symbol" w:hAnsi="Symbol" w:hint="default"/>
      </w:rPr>
    </w:lvl>
  </w:abstractNum>
  <w:abstractNum w:abstractNumId="9">
    <w:nsid w:val="0000000A"/>
    <w:multiLevelType w:val="singleLevel"/>
    <w:tmpl w:val="8C0E77FE"/>
    <w:lvl w:ilvl="0">
      <w:start w:val="1"/>
      <w:numFmt w:val="bullet"/>
      <w:lvlText w:val=""/>
      <w:lvlJc w:val="left"/>
      <w:pPr>
        <w:tabs>
          <w:tab w:val="left" w:pos="1209"/>
        </w:tabs>
        <w:ind w:left="1209" w:hanging="360"/>
      </w:pPr>
      <w:rPr>
        <w:rFonts w:ascii="Symbol" w:hAnsi="Symbol" w:hint="default"/>
      </w:rPr>
    </w:lvl>
  </w:abstractNum>
  <w:abstractNum w:abstractNumId="10">
    <w:nsid w:val="0000000B"/>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000000C"/>
    <w:multiLevelType w:val="hybridMultilevel"/>
    <w:tmpl w:val="6F2A40A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000000D"/>
    <w:multiLevelType w:val="singleLevel"/>
    <w:tmpl w:val="AED6D67E"/>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13">
    <w:nsid w:val="0000000E"/>
    <w:multiLevelType w:val="singleLevel"/>
    <w:tmpl w:val="2648E1C4"/>
    <w:lvl w:ilvl="0">
      <w:start w:val="1"/>
      <w:numFmt w:val="decimal"/>
      <w:lvlText w:val="%1."/>
      <w:lvlJc w:val="left"/>
      <w:pPr>
        <w:tabs>
          <w:tab w:val="left" w:pos="1209"/>
        </w:tabs>
        <w:ind w:left="1209" w:hanging="360"/>
      </w:pPr>
    </w:lvl>
  </w:abstractNum>
  <w:abstractNum w:abstractNumId="14">
    <w:nsid w:val="0000000F"/>
    <w:multiLevelType w:val="hybridMultilevel"/>
    <w:tmpl w:val="9DBE183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5">
    <w:nsid w:val="00000010"/>
    <w:multiLevelType w:val="multilevel"/>
    <w:tmpl w:val="2C949EC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00000011"/>
    <w:multiLevelType w:val="multilevel"/>
    <w:tmpl w:val="7A36CE9E"/>
    <w:lvl w:ilvl="0">
      <w:start w:val="1"/>
      <w:numFmt w:val="bullet"/>
      <w:lvlText w:val=""/>
      <w:lvlJc w:val="left"/>
      <w:pPr>
        <w:tabs>
          <w:tab w:val="left" w:pos="0"/>
        </w:tabs>
        <w:ind w:left="0" w:firstLine="0"/>
      </w:pPr>
      <w:rPr>
        <w:rFonts w:ascii="Symbol" w:hAnsi="Symbol" w:hint="default"/>
      </w:rPr>
    </w:lvl>
    <w:lvl w:ilvl="1">
      <w:start w:val="1"/>
      <w:numFmt w:val="bullet"/>
      <w:lvlText w:val=""/>
      <w:lvlJc w:val="left"/>
      <w:pPr>
        <w:tabs>
          <w:tab w:val="left" w:pos="720"/>
        </w:tabs>
        <w:ind w:left="1080" w:hanging="360"/>
      </w:pPr>
      <w:rPr>
        <w:rFonts w:ascii="Symbol" w:hAnsi="Symbol" w:hint="default"/>
      </w:rPr>
    </w:lvl>
    <w:lvl w:ilvl="2">
      <w:start w:val="1"/>
      <w:numFmt w:val="bullet"/>
      <w:lvlText w:val="o"/>
      <w:lvlJc w:val="left"/>
      <w:pPr>
        <w:tabs>
          <w:tab w:val="left" w:pos="1440"/>
        </w:tabs>
        <w:ind w:left="1800" w:hanging="360"/>
      </w:pPr>
      <w:rPr>
        <w:rFonts w:ascii="Courier New" w:hAnsi="Courier New" w:cs="Courier New" w:hint="default"/>
      </w:rPr>
    </w:lvl>
    <w:lvl w:ilvl="3">
      <w:start w:val="1"/>
      <w:numFmt w:val="bullet"/>
      <w:lvlText w:val=""/>
      <w:lvlJc w:val="left"/>
      <w:pPr>
        <w:tabs>
          <w:tab w:val="left" w:pos="2160"/>
        </w:tabs>
        <w:ind w:left="2520" w:hanging="360"/>
      </w:pPr>
      <w:rPr>
        <w:rFonts w:ascii="Wingdings" w:hAnsi="Wingdings" w:hint="default"/>
      </w:rPr>
    </w:lvl>
    <w:lvl w:ilvl="4">
      <w:start w:val="1"/>
      <w:numFmt w:val="bullet"/>
      <w:lvlText w:val=""/>
      <w:lvlJc w:val="left"/>
      <w:pPr>
        <w:tabs>
          <w:tab w:val="left" w:pos="2880"/>
        </w:tabs>
        <w:ind w:left="3240" w:hanging="360"/>
      </w:pPr>
      <w:rPr>
        <w:rFonts w:ascii="Wingdings" w:hAnsi="Wingdings" w:hint="default"/>
      </w:rPr>
    </w:lvl>
    <w:lvl w:ilvl="5">
      <w:start w:val="1"/>
      <w:numFmt w:val="bullet"/>
      <w:lvlText w:val=""/>
      <w:lvlJc w:val="left"/>
      <w:pPr>
        <w:tabs>
          <w:tab w:val="left" w:pos="3600"/>
        </w:tabs>
        <w:ind w:left="3960" w:hanging="360"/>
      </w:pPr>
      <w:rPr>
        <w:rFonts w:ascii="Symbol" w:hAnsi="Symbol" w:hint="default"/>
      </w:rPr>
    </w:lvl>
    <w:lvl w:ilvl="6">
      <w:start w:val="1"/>
      <w:numFmt w:val="bullet"/>
      <w:lvlText w:val="o"/>
      <w:lvlJc w:val="left"/>
      <w:pPr>
        <w:tabs>
          <w:tab w:val="left" w:pos="4320"/>
        </w:tabs>
        <w:ind w:left="4680" w:hanging="360"/>
      </w:pPr>
      <w:rPr>
        <w:rFonts w:ascii="Courier New" w:hAnsi="Courier New" w:cs="Courier New" w:hint="default"/>
      </w:rPr>
    </w:lvl>
    <w:lvl w:ilvl="7">
      <w:start w:val="1"/>
      <w:numFmt w:val="bullet"/>
      <w:lvlText w:val=""/>
      <w:lvlJc w:val="left"/>
      <w:pPr>
        <w:tabs>
          <w:tab w:val="left" w:pos="5040"/>
        </w:tabs>
        <w:ind w:left="5400" w:hanging="360"/>
      </w:pPr>
      <w:rPr>
        <w:rFonts w:ascii="Wingdings" w:hAnsi="Wingdings" w:hint="default"/>
      </w:rPr>
    </w:lvl>
    <w:lvl w:ilvl="8">
      <w:start w:val="1"/>
      <w:numFmt w:val="bullet"/>
      <w:lvlText w:val=""/>
      <w:lvlJc w:val="left"/>
      <w:pPr>
        <w:tabs>
          <w:tab w:val="left" w:pos="5760"/>
        </w:tabs>
        <w:ind w:left="6120" w:hanging="360"/>
      </w:pPr>
      <w:rPr>
        <w:rFonts w:ascii="Wingdings" w:hAnsi="Wingdings" w:hint="default"/>
      </w:rPr>
    </w:lvl>
  </w:abstractNum>
  <w:abstractNum w:abstractNumId="17">
    <w:nsid w:val="00000012"/>
    <w:multiLevelType w:val="hybridMultilevel"/>
    <w:tmpl w:val="CB0E7F4E"/>
    <w:lvl w:ilvl="0" w:tplc="E09099E0">
      <w:start w:val="1"/>
      <w:numFmt w:val="lowerLetter"/>
      <w:lvlText w:val="%1."/>
      <w:lvlJc w:val="left"/>
      <w:pPr>
        <w:tabs>
          <w:tab w:val="left" w:pos="720"/>
        </w:tabs>
        <w:ind w:left="720" w:hanging="360"/>
      </w:pPr>
      <w:rPr>
        <w:rFonts w:cs="Times New Roman" w:hint="default"/>
        <w:i w:val="0"/>
        <w:iCs w:val="0"/>
      </w:rPr>
    </w:lvl>
    <w:lvl w:ilvl="1" w:tplc="04090019">
      <w:start w:val="1"/>
      <w:numFmt w:val="lowerLetter"/>
      <w:lvlText w:val="%2."/>
      <w:lvlJc w:val="left"/>
      <w:pPr>
        <w:tabs>
          <w:tab w:val="left" w:pos="1440"/>
        </w:tabs>
        <w:ind w:left="1440" w:hanging="360"/>
      </w:pPr>
      <w:rPr>
        <w:rFonts w:cs="Times New Roman"/>
      </w:rPr>
    </w:lvl>
    <w:lvl w:ilvl="2" w:tplc="0409001B">
      <w:start w:val="1"/>
      <w:numFmt w:val="lowerRoman"/>
      <w:lvlText w:val="%3."/>
      <w:lvlJc w:val="right"/>
      <w:pPr>
        <w:tabs>
          <w:tab w:val="left" w:pos="2160"/>
        </w:tabs>
        <w:ind w:left="2160" w:hanging="180"/>
      </w:pPr>
      <w:rPr>
        <w:rFonts w:cs="Times New Roman"/>
      </w:rPr>
    </w:lvl>
    <w:lvl w:ilvl="3" w:tplc="0409000F">
      <w:start w:val="1"/>
      <w:numFmt w:val="decimal"/>
      <w:lvlText w:val="%4."/>
      <w:lvlJc w:val="left"/>
      <w:pPr>
        <w:tabs>
          <w:tab w:val="left" w:pos="2880"/>
        </w:tabs>
        <w:ind w:left="2880" w:hanging="360"/>
      </w:pPr>
      <w:rPr>
        <w:rFonts w:cs="Times New Roman"/>
      </w:rPr>
    </w:lvl>
    <w:lvl w:ilvl="4" w:tplc="04090019">
      <w:start w:val="1"/>
      <w:numFmt w:val="lowerLetter"/>
      <w:lvlText w:val="%5."/>
      <w:lvlJc w:val="left"/>
      <w:pPr>
        <w:tabs>
          <w:tab w:val="left" w:pos="3600"/>
        </w:tabs>
        <w:ind w:left="3600" w:hanging="360"/>
      </w:pPr>
      <w:rPr>
        <w:rFonts w:cs="Times New Roman"/>
      </w:rPr>
    </w:lvl>
    <w:lvl w:ilvl="5" w:tplc="0409001B">
      <w:start w:val="1"/>
      <w:numFmt w:val="lowerRoman"/>
      <w:lvlText w:val="%6."/>
      <w:lvlJc w:val="right"/>
      <w:pPr>
        <w:tabs>
          <w:tab w:val="left" w:pos="4320"/>
        </w:tabs>
        <w:ind w:left="4320" w:hanging="180"/>
      </w:pPr>
      <w:rPr>
        <w:rFonts w:cs="Times New Roman"/>
      </w:rPr>
    </w:lvl>
    <w:lvl w:ilvl="6" w:tplc="0409000F">
      <w:start w:val="1"/>
      <w:numFmt w:val="decimal"/>
      <w:lvlText w:val="%7."/>
      <w:lvlJc w:val="left"/>
      <w:pPr>
        <w:tabs>
          <w:tab w:val="left" w:pos="5040"/>
        </w:tabs>
        <w:ind w:left="5040" w:hanging="360"/>
      </w:pPr>
      <w:rPr>
        <w:rFonts w:cs="Times New Roman"/>
      </w:rPr>
    </w:lvl>
    <w:lvl w:ilvl="7" w:tplc="04090019">
      <w:start w:val="1"/>
      <w:numFmt w:val="lowerLetter"/>
      <w:lvlText w:val="%8."/>
      <w:lvlJc w:val="left"/>
      <w:pPr>
        <w:tabs>
          <w:tab w:val="left" w:pos="5760"/>
        </w:tabs>
        <w:ind w:left="5760" w:hanging="360"/>
      </w:pPr>
      <w:rPr>
        <w:rFonts w:cs="Times New Roman"/>
      </w:rPr>
    </w:lvl>
    <w:lvl w:ilvl="8" w:tplc="0409001B">
      <w:start w:val="1"/>
      <w:numFmt w:val="lowerRoman"/>
      <w:lvlText w:val="%9."/>
      <w:lvlJc w:val="right"/>
      <w:pPr>
        <w:tabs>
          <w:tab w:val="left" w:pos="6480"/>
        </w:tabs>
        <w:ind w:left="6480" w:hanging="180"/>
      </w:pPr>
      <w:rPr>
        <w:rFonts w:cs="Times New Roman"/>
      </w:rPr>
    </w:lvl>
  </w:abstractNum>
  <w:abstractNum w:abstractNumId="18">
    <w:nsid w:val="00000013"/>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00000014"/>
    <w:multiLevelType w:val="singleLevel"/>
    <w:tmpl w:val="229E8DFE"/>
    <w:lvl w:ilvl="0">
      <w:start w:val="1"/>
      <w:numFmt w:val="decimal"/>
      <w:lvlText w:val="%1."/>
      <w:lvlJc w:val="left"/>
      <w:pPr>
        <w:tabs>
          <w:tab w:val="left" w:pos="360"/>
        </w:tabs>
        <w:ind w:left="360" w:hanging="360"/>
      </w:pPr>
    </w:lvl>
  </w:abstractNum>
  <w:abstractNum w:abstractNumId="20">
    <w:nsid w:val="00000015"/>
    <w:multiLevelType w:val="singleLevel"/>
    <w:tmpl w:val="5B7288D4"/>
    <w:lvl w:ilvl="0">
      <w:start w:val="14"/>
      <w:numFmt w:val="decimal"/>
      <w:lvlText w:val="%1"/>
      <w:lvlJc w:val="left"/>
      <w:pPr>
        <w:tabs>
          <w:tab w:val="left" w:pos="720"/>
        </w:tabs>
        <w:ind w:left="720" w:hanging="360"/>
      </w:pPr>
      <w:rPr>
        <w:rFonts w:cs="Times New Roman" w:hint="default"/>
      </w:rPr>
    </w:lvl>
  </w:abstractNum>
  <w:abstractNum w:abstractNumId="21">
    <w:nsid w:val="00000016"/>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00000017"/>
    <w:multiLevelType w:val="singleLevel"/>
    <w:tmpl w:val="B1ACC408"/>
    <w:lvl w:ilvl="0">
      <w:start w:val="1"/>
      <w:numFmt w:val="bullet"/>
      <w:lvlText w:val=""/>
      <w:lvlJc w:val="left"/>
      <w:pPr>
        <w:tabs>
          <w:tab w:val="left" w:pos="643"/>
        </w:tabs>
        <w:ind w:left="643" w:hanging="360"/>
      </w:pPr>
      <w:rPr>
        <w:rFonts w:ascii="Symbol" w:hAnsi="Symbol" w:hint="default"/>
      </w:rPr>
    </w:lvl>
  </w:abstractNum>
  <w:abstractNum w:abstractNumId="23">
    <w:nsid w:val="00000018"/>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24">
    <w:nsid w:val="00000019"/>
    <w:multiLevelType w:val="hybridMultilevel"/>
    <w:tmpl w:val="E9D2CA10"/>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5">
    <w:nsid w:val="0000001A"/>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left" w:pos="1440"/>
        </w:tabs>
        <w:ind w:left="1440" w:hanging="360"/>
      </w:pPr>
      <w:rPr>
        <w:rFonts w:cs="Times New Roman"/>
      </w:rPr>
    </w:lvl>
    <w:lvl w:ilvl="2" w:tplc="0409001B">
      <w:start w:val="1"/>
      <w:numFmt w:val="lowerRoman"/>
      <w:lvlText w:val="%3."/>
      <w:lvlJc w:val="right"/>
      <w:pPr>
        <w:tabs>
          <w:tab w:val="left" w:pos="2160"/>
        </w:tabs>
        <w:ind w:left="2160" w:hanging="180"/>
      </w:pPr>
      <w:rPr>
        <w:rFonts w:cs="Times New Roman"/>
      </w:rPr>
    </w:lvl>
    <w:lvl w:ilvl="3" w:tplc="0409000F">
      <w:start w:val="1"/>
      <w:numFmt w:val="decimal"/>
      <w:lvlText w:val="%4."/>
      <w:lvlJc w:val="left"/>
      <w:pPr>
        <w:tabs>
          <w:tab w:val="left" w:pos="2880"/>
        </w:tabs>
        <w:ind w:left="2880" w:hanging="360"/>
      </w:pPr>
      <w:rPr>
        <w:rFonts w:cs="Times New Roman"/>
      </w:rPr>
    </w:lvl>
    <w:lvl w:ilvl="4" w:tplc="04090019">
      <w:start w:val="1"/>
      <w:numFmt w:val="lowerLetter"/>
      <w:lvlText w:val="%5."/>
      <w:lvlJc w:val="left"/>
      <w:pPr>
        <w:tabs>
          <w:tab w:val="left" w:pos="3600"/>
        </w:tabs>
        <w:ind w:left="3600" w:hanging="360"/>
      </w:pPr>
      <w:rPr>
        <w:rFonts w:cs="Times New Roman"/>
      </w:rPr>
    </w:lvl>
    <w:lvl w:ilvl="5" w:tplc="0409001B">
      <w:start w:val="1"/>
      <w:numFmt w:val="lowerRoman"/>
      <w:lvlText w:val="%6."/>
      <w:lvlJc w:val="right"/>
      <w:pPr>
        <w:tabs>
          <w:tab w:val="left" w:pos="4320"/>
        </w:tabs>
        <w:ind w:left="4320" w:hanging="180"/>
      </w:pPr>
      <w:rPr>
        <w:rFonts w:cs="Times New Roman"/>
      </w:rPr>
    </w:lvl>
    <w:lvl w:ilvl="6" w:tplc="0409000F">
      <w:start w:val="1"/>
      <w:numFmt w:val="decimal"/>
      <w:lvlText w:val="%7."/>
      <w:lvlJc w:val="left"/>
      <w:pPr>
        <w:tabs>
          <w:tab w:val="left" w:pos="5040"/>
        </w:tabs>
        <w:ind w:left="5040" w:hanging="360"/>
      </w:pPr>
      <w:rPr>
        <w:rFonts w:cs="Times New Roman"/>
      </w:rPr>
    </w:lvl>
    <w:lvl w:ilvl="7" w:tplc="04090019">
      <w:start w:val="1"/>
      <w:numFmt w:val="lowerLetter"/>
      <w:lvlText w:val="%8."/>
      <w:lvlJc w:val="left"/>
      <w:pPr>
        <w:tabs>
          <w:tab w:val="left" w:pos="5760"/>
        </w:tabs>
        <w:ind w:left="5760" w:hanging="360"/>
      </w:pPr>
      <w:rPr>
        <w:rFonts w:cs="Times New Roman"/>
      </w:rPr>
    </w:lvl>
    <w:lvl w:ilvl="8" w:tplc="0409001B">
      <w:start w:val="1"/>
      <w:numFmt w:val="lowerRoman"/>
      <w:lvlText w:val="%9."/>
      <w:lvlJc w:val="right"/>
      <w:pPr>
        <w:tabs>
          <w:tab w:val="left" w:pos="6480"/>
        </w:tabs>
        <w:ind w:left="6480" w:hanging="180"/>
      </w:pPr>
      <w:rPr>
        <w:rFonts w:cs="Times New Roman"/>
      </w:rPr>
    </w:lvl>
  </w:abstractNum>
  <w:abstractNum w:abstractNumId="26">
    <w:nsid w:val="0000001B"/>
    <w:multiLevelType w:val="singleLevel"/>
    <w:tmpl w:val="9D38DB54"/>
    <w:lvl w:ilvl="0">
      <w:start w:val="1"/>
      <w:numFmt w:val="decimal"/>
      <w:lvlText w:val="%1."/>
      <w:lvlJc w:val="left"/>
      <w:pPr>
        <w:tabs>
          <w:tab w:val="left" w:pos="926"/>
        </w:tabs>
        <w:ind w:left="926" w:hanging="360"/>
      </w:pPr>
    </w:lvl>
  </w:abstractNum>
  <w:abstractNum w:abstractNumId="27">
    <w:nsid w:val="0000001C"/>
    <w:multiLevelType w:val="singleLevel"/>
    <w:tmpl w:val="174639B8"/>
    <w:lvl w:ilvl="0">
      <w:start w:val="1"/>
      <w:numFmt w:val="bullet"/>
      <w:lvlText w:val=""/>
      <w:lvlJc w:val="left"/>
      <w:pPr>
        <w:tabs>
          <w:tab w:val="left" w:pos="926"/>
        </w:tabs>
        <w:ind w:left="926" w:hanging="360"/>
      </w:pPr>
      <w:rPr>
        <w:rFonts w:ascii="Symbol" w:hAnsi="Symbol" w:hint="default"/>
      </w:rPr>
    </w:lvl>
  </w:abstractNum>
  <w:abstractNum w:abstractNumId="28">
    <w:nsid w:val="0000001D"/>
    <w:multiLevelType w:val="singleLevel"/>
    <w:tmpl w:val="EA847AFE"/>
    <w:lvl w:ilvl="0">
      <w:start w:val="1"/>
      <w:numFmt w:val="bullet"/>
      <w:lvlText w:val=""/>
      <w:lvlJc w:val="left"/>
      <w:pPr>
        <w:tabs>
          <w:tab w:val="left" w:pos="360"/>
        </w:tabs>
        <w:ind w:left="360" w:hanging="360"/>
      </w:pPr>
      <w:rPr>
        <w:rFonts w:ascii="Symbol" w:hAnsi="Symbol" w:hint="default"/>
      </w:rPr>
    </w:lvl>
  </w:abstractNum>
  <w:abstractNum w:abstractNumId="29">
    <w:nsid w:val="0000001E"/>
    <w:multiLevelType w:val="singleLevel"/>
    <w:tmpl w:val="166470C2"/>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abstractNum w:abstractNumId="30">
    <w:nsid w:val="0000001F"/>
    <w:multiLevelType w:val="multilevel"/>
    <w:tmpl w:val="0AB06E12"/>
    <w:lvl w:ilvl="0">
      <w:start w:val="1"/>
      <w:numFmt w:val="upperRoman"/>
      <w:pStyle w:val="Heading1"/>
      <w:lvlText w:val="%1."/>
      <w:lvlJc w:val="center"/>
      <w:pPr>
        <w:tabs>
          <w:tab w:val="left" w:pos="576"/>
        </w:tabs>
        <w:ind w:firstLine="216"/>
      </w:pPr>
      <w:rPr>
        <w:rFonts w:ascii="Times New Roman" w:hAnsi="Times New Roman" w:cs="Times New Roman" w:hint="default"/>
        <w:caps w:val="0"/>
        <w:vanish w:val="0"/>
        <w:color w:val="auto"/>
        <w:sz w:val="20"/>
        <w:szCs w:val="20"/>
        <w:vertAlign w:val="baseline"/>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vanish w:val="0"/>
        <w:color w:val="auto"/>
        <w:sz w:val="20"/>
        <w:szCs w:val="20"/>
        <w:vertAlign w:val="baseline"/>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vanish w:val="0"/>
        <w:color w:val="auto"/>
        <w:sz w:val="20"/>
        <w:szCs w:val="20"/>
        <w:vertAlign w:val="baseline"/>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31">
    <w:nsid w:val="00000020"/>
    <w:multiLevelType w:val="hybridMultilevel"/>
    <w:tmpl w:val="33826962"/>
    <w:lvl w:ilvl="0" w:tplc="A294796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vanish w:val="0"/>
        <w:color w:val="000000"/>
        <w:sz w:val="16"/>
        <w:szCs w:val="16"/>
        <w:vertAlign w:val="superscript"/>
      </w:rPr>
    </w:lvl>
    <w:lvl w:ilvl="1" w:tplc="04090019">
      <w:start w:val="1"/>
      <w:numFmt w:val="lowerLetter"/>
      <w:lvlText w:val="%2."/>
      <w:lvlJc w:val="left"/>
      <w:pPr>
        <w:tabs>
          <w:tab w:val="left" w:pos="1440"/>
        </w:tabs>
        <w:ind w:left="1440" w:hanging="360"/>
      </w:pPr>
      <w:rPr>
        <w:rFonts w:cs="Times New Roman"/>
      </w:rPr>
    </w:lvl>
    <w:lvl w:ilvl="2" w:tplc="0409001B">
      <w:start w:val="1"/>
      <w:numFmt w:val="lowerRoman"/>
      <w:lvlText w:val="%3."/>
      <w:lvlJc w:val="right"/>
      <w:pPr>
        <w:tabs>
          <w:tab w:val="left" w:pos="2160"/>
        </w:tabs>
        <w:ind w:left="2160" w:hanging="180"/>
      </w:pPr>
      <w:rPr>
        <w:rFonts w:cs="Times New Roman"/>
      </w:rPr>
    </w:lvl>
    <w:lvl w:ilvl="3" w:tplc="0409000F">
      <w:start w:val="1"/>
      <w:numFmt w:val="decimal"/>
      <w:lvlText w:val="%4."/>
      <w:lvlJc w:val="left"/>
      <w:pPr>
        <w:tabs>
          <w:tab w:val="left" w:pos="2880"/>
        </w:tabs>
        <w:ind w:left="2880" w:hanging="360"/>
      </w:pPr>
      <w:rPr>
        <w:rFonts w:cs="Times New Roman"/>
      </w:rPr>
    </w:lvl>
    <w:lvl w:ilvl="4" w:tplc="04090019">
      <w:start w:val="1"/>
      <w:numFmt w:val="lowerLetter"/>
      <w:lvlText w:val="%5."/>
      <w:lvlJc w:val="left"/>
      <w:pPr>
        <w:tabs>
          <w:tab w:val="left" w:pos="3600"/>
        </w:tabs>
        <w:ind w:left="3600" w:hanging="360"/>
      </w:pPr>
      <w:rPr>
        <w:rFonts w:cs="Times New Roman"/>
      </w:rPr>
    </w:lvl>
    <w:lvl w:ilvl="5" w:tplc="0409001B">
      <w:start w:val="1"/>
      <w:numFmt w:val="lowerRoman"/>
      <w:lvlText w:val="%6."/>
      <w:lvlJc w:val="right"/>
      <w:pPr>
        <w:tabs>
          <w:tab w:val="left" w:pos="4320"/>
        </w:tabs>
        <w:ind w:left="4320" w:hanging="180"/>
      </w:pPr>
      <w:rPr>
        <w:rFonts w:cs="Times New Roman"/>
      </w:rPr>
    </w:lvl>
    <w:lvl w:ilvl="6" w:tplc="0409000F">
      <w:start w:val="1"/>
      <w:numFmt w:val="decimal"/>
      <w:lvlText w:val="%7."/>
      <w:lvlJc w:val="left"/>
      <w:pPr>
        <w:tabs>
          <w:tab w:val="left" w:pos="5040"/>
        </w:tabs>
        <w:ind w:left="5040" w:hanging="360"/>
      </w:pPr>
      <w:rPr>
        <w:rFonts w:cs="Times New Roman"/>
      </w:rPr>
    </w:lvl>
    <w:lvl w:ilvl="7" w:tplc="04090019">
      <w:start w:val="1"/>
      <w:numFmt w:val="lowerLetter"/>
      <w:lvlText w:val="%8."/>
      <w:lvlJc w:val="left"/>
      <w:pPr>
        <w:tabs>
          <w:tab w:val="left" w:pos="5760"/>
        </w:tabs>
        <w:ind w:left="5760" w:hanging="360"/>
      </w:pPr>
      <w:rPr>
        <w:rFonts w:cs="Times New Roman"/>
      </w:rPr>
    </w:lvl>
    <w:lvl w:ilvl="8" w:tplc="0409001B">
      <w:start w:val="1"/>
      <w:numFmt w:val="lowerRoman"/>
      <w:lvlText w:val="%9."/>
      <w:lvlJc w:val="right"/>
      <w:pPr>
        <w:tabs>
          <w:tab w:val="left" w:pos="6480"/>
        </w:tabs>
        <w:ind w:left="6480" w:hanging="180"/>
      </w:pPr>
      <w:rPr>
        <w:rFonts w:cs="Times New Roman"/>
      </w:rPr>
    </w:lvl>
  </w:abstractNum>
  <w:abstractNum w:abstractNumId="32">
    <w:nsid w:val="00000021"/>
    <w:multiLevelType w:val="hybridMultilevel"/>
    <w:tmpl w:val="EC3C03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00000022"/>
    <w:multiLevelType w:val="singleLevel"/>
    <w:tmpl w:val="632C24E2"/>
    <w:lvl w:ilvl="0">
      <w:start w:val="1"/>
      <w:numFmt w:val="decimal"/>
      <w:lvlText w:val="%1."/>
      <w:lvlJc w:val="left"/>
      <w:pPr>
        <w:tabs>
          <w:tab w:val="left" w:pos="643"/>
        </w:tabs>
        <w:ind w:left="643" w:hanging="360"/>
      </w:pPr>
    </w:lvl>
  </w:abstractNum>
  <w:abstractNum w:abstractNumId="34">
    <w:nsid w:val="729A4F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4"/>
  </w:num>
  <w:num w:numId="2">
    <w:abstractNumId w:val="24"/>
  </w:num>
  <w:num w:numId="3">
    <w:abstractNumId w:val="20"/>
  </w:num>
  <w:num w:numId="4">
    <w:abstractNumId w:val="7"/>
  </w:num>
  <w:num w:numId="5">
    <w:abstractNumId w:val="30"/>
  </w:num>
  <w:num w:numId="6">
    <w:abstractNumId w:val="30"/>
  </w:num>
  <w:num w:numId="7">
    <w:abstractNumId w:val="19"/>
  </w:num>
  <w:num w:numId="8">
    <w:abstractNumId w:val="4"/>
  </w:num>
  <w:num w:numId="9">
    <w:abstractNumId w:val="11"/>
  </w:num>
  <w:num w:numId="10">
    <w:abstractNumId w:val="22"/>
  </w:num>
  <w:num w:numId="11">
    <w:abstractNumId w:val="8"/>
  </w:num>
  <w:num w:numId="12">
    <w:abstractNumId w:val="27"/>
  </w:num>
  <w:num w:numId="13">
    <w:abstractNumId w:val="16"/>
  </w:num>
  <w:num w:numId="14">
    <w:abstractNumId w:val="23"/>
  </w:num>
  <w:num w:numId="15">
    <w:abstractNumId w:val="13"/>
  </w:num>
  <w:num w:numId="16">
    <w:abstractNumId w:val="29"/>
  </w:num>
  <w:num w:numId="17">
    <w:abstractNumId w:val="28"/>
  </w:num>
  <w:num w:numId="18">
    <w:abstractNumId w:val="5"/>
  </w:num>
  <w:num w:numId="19">
    <w:abstractNumId w:val="21"/>
  </w:num>
  <w:num w:numId="20">
    <w:abstractNumId w:val="15"/>
  </w:num>
  <w:num w:numId="21">
    <w:abstractNumId w:val="2"/>
  </w:num>
  <w:num w:numId="22">
    <w:abstractNumId w:val="33"/>
  </w:num>
  <w:num w:numId="23">
    <w:abstractNumId w:val="3"/>
  </w:num>
  <w:num w:numId="24">
    <w:abstractNumId w:val="17"/>
  </w:num>
  <w:num w:numId="25">
    <w:abstractNumId w:val="12"/>
  </w:num>
  <w:num w:numId="26">
    <w:abstractNumId w:val="25"/>
  </w:num>
  <w:num w:numId="27">
    <w:abstractNumId w:val="31"/>
  </w:num>
  <w:num w:numId="28">
    <w:abstractNumId w:val="18"/>
  </w:num>
  <w:num w:numId="29">
    <w:abstractNumId w:val="6"/>
  </w:num>
  <w:num w:numId="30">
    <w:abstractNumId w:val="9"/>
  </w:num>
  <w:num w:numId="31">
    <w:abstractNumId w:val="1"/>
  </w:num>
  <w:num w:numId="32">
    <w:abstractNumId w:val="26"/>
  </w:num>
  <w:num w:numId="33">
    <w:abstractNumId w:val="30"/>
  </w:num>
  <w:num w:numId="34">
    <w:abstractNumId w:val="0"/>
  </w:num>
  <w:num w:numId="35">
    <w:abstractNumId w:val="32"/>
  </w:num>
  <w:num w:numId="36">
    <w:abstractNumId w:val="14"/>
  </w:num>
  <w:num w:numId="37">
    <w:abstractNumId w:val="10"/>
  </w:num>
  <w:num w:numId="38">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drawingGridHorizontalSpacing w:val="100"/>
  <w:displayHorizontalDrawingGridEvery w:val="2"/>
  <w:characterSpacingControl w:val="doNotCompress"/>
  <w:doNotValidateAgainstSchema/>
  <w:doNotDemarcateInvalidXml/>
  <w:footnotePr>
    <w:footnote w:id="0"/>
    <w:footnote w:id="1"/>
  </w:footnotePr>
  <w:endnotePr>
    <w:endnote w:id="0"/>
    <w:endnote w:id="1"/>
  </w:endnotePr>
  <w:compat>
    <w:useFELayout/>
  </w:compat>
  <w:rsids>
    <w:rsidRoot w:val="009D2CEE"/>
    <w:rsid w:val="001918BD"/>
    <w:rsid w:val="00283299"/>
    <w:rsid w:val="003C3B81"/>
    <w:rsid w:val="005F0191"/>
    <w:rsid w:val="006F4C33"/>
    <w:rsid w:val="008F1B39"/>
    <w:rsid w:val="0090443E"/>
    <w:rsid w:val="009D2CEE"/>
    <w:rsid w:val="009E0CDD"/>
    <w:rsid w:val="00A512E7"/>
    <w:rsid w:val="00BC4D97"/>
    <w:rsid w:val="00D21094"/>
    <w:rsid w:val="00D247B0"/>
    <w:rsid w:val="00ED7DE0"/>
    <w:rsid w:val="00FA71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strokecolor="none [3213]"/>
    </o:shapedefaults>
    <o:shapelayout v:ext="edit">
      <o:idmap v:ext="edit" data="1"/>
      <o:rules v:ext="edit">
        <o:r id="V:Rule28" type="connector" idref="#_x0000_s1055"/>
        <o:r id="V:Rule30" type="connector" idref="#_x0000_s1056"/>
        <o:r id="V:Rule32" type="connector" idref="#_x0000_s1057"/>
        <o:r id="V:Rule34" type="connector" idref="#_x0000_s1058"/>
        <o:r id="V:Rule36" type="connector" idref="#_x0000_s1059"/>
        <o:r id="V:Rule38" type="connector" idref="#_x0000_s1060"/>
        <o:r id="V:Rule40" type="connector" idref="#_x0000_s1061"/>
        <o:r id="V:Rule42" type="connector" idref="#_x0000_s1062"/>
        <o:r id="V:Rule43" type="connector" idref="#_x0000_s1063"/>
        <o:r id="V:Rule44" type="connector" idref="#_x0000_s1064"/>
        <o:r id="V:Rule45" type="connector" idref="#_x0000_s1065"/>
        <o:r id="V:Rule46" type="connector" idref="#_x0000_s106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299"/>
    <w:pPr>
      <w:jc w:val="center"/>
    </w:pPr>
  </w:style>
  <w:style w:type="paragraph" w:styleId="Heading1">
    <w:name w:val="heading 1"/>
    <w:basedOn w:val="Normal"/>
    <w:next w:val="Normal"/>
    <w:link w:val="Heading1Char"/>
    <w:uiPriority w:val="9"/>
    <w:qFormat/>
    <w:rsid w:val="00283299"/>
    <w:pPr>
      <w:keepNext/>
      <w:keepLines/>
      <w:numPr>
        <w:numId w:val="6"/>
      </w:numPr>
      <w:tabs>
        <w:tab w:val="left" w:pos="216"/>
      </w:tabs>
      <w:spacing w:before="160" w:after="80"/>
      <w:ind w:firstLine="0"/>
      <w:outlineLvl w:val="0"/>
    </w:pPr>
    <w:rPr>
      <w:smallCaps/>
      <w:noProof/>
    </w:rPr>
  </w:style>
  <w:style w:type="paragraph" w:styleId="Heading2">
    <w:name w:val="heading 2"/>
    <w:basedOn w:val="Normal"/>
    <w:next w:val="Normal"/>
    <w:uiPriority w:val="9"/>
    <w:unhideWhenUsed/>
    <w:qFormat/>
    <w:rsid w:val="00283299"/>
    <w:pPr>
      <w:keepNext/>
      <w:keepLines/>
      <w:numPr>
        <w:ilvl w:val="1"/>
        <w:numId w:val="6"/>
      </w:numPr>
      <w:tabs>
        <w:tab w:val="clear" w:pos="360"/>
      </w:tabs>
      <w:spacing w:before="120" w:after="60"/>
      <w:jc w:val="left"/>
      <w:outlineLvl w:val="1"/>
    </w:pPr>
    <w:rPr>
      <w:i/>
      <w:iCs/>
      <w:noProof/>
    </w:rPr>
  </w:style>
  <w:style w:type="paragraph" w:styleId="Heading3">
    <w:name w:val="heading 3"/>
    <w:basedOn w:val="Normal"/>
    <w:next w:val="Normal"/>
    <w:uiPriority w:val="9"/>
    <w:unhideWhenUsed/>
    <w:qFormat/>
    <w:rsid w:val="00283299"/>
    <w:pPr>
      <w:numPr>
        <w:ilvl w:val="2"/>
        <w:numId w:val="6"/>
      </w:numPr>
      <w:spacing w:line="240" w:lineRule="exact"/>
      <w:ind w:firstLine="288"/>
      <w:jc w:val="both"/>
      <w:outlineLvl w:val="2"/>
    </w:pPr>
    <w:rPr>
      <w:i/>
      <w:iCs/>
      <w:noProof/>
    </w:rPr>
  </w:style>
  <w:style w:type="paragraph" w:styleId="Heading4">
    <w:name w:val="heading 4"/>
    <w:basedOn w:val="Normal"/>
    <w:next w:val="Normal"/>
    <w:uiPriority w:val="9"/>
    <w:unhideWhenUsed/>
    <w:qFormat/>
    <w:rsid w:val="00283299"/>
    <w:pPr>
      <w:numPr>
        <w:ilvl w:val="3"/>
        <w:numId w:val="6"/>
      </w:numPr>
      <w:tabs>
        <w:tab w:val="clear" w:pos="630"/>
      </w:tabs>
      <w:spacing w:before="40" w:after="40"/>
      <w:ind w:firstLine="504"/>
      <w:jc w:val="both"/>
      <w:outlineLvl w:val="3"/>
    </w:pPr>
    <w:rPr>
      <w:i/>
      <w:iCs/>
      <w:noProof/>
    </w:rPr>
  </w:style>
  <w:style w:type="paragraph" w:styleId="Heading5">
    <w:name w:val="heading 5"/>
    <w:basedOn w:val="Normal"/>
    <w:next w:val="Normal"/>
    <w:uiPriority w:val="9"/>
    <w:semiHidden/>
    <w:unhideWhenUsed/>
    <w:qFormat/>
    <w:rsid w:val="00283299"/>
    <w:pPr>
      <w:tabs>
        <w:tab w:val="left" w:pos="360"/>
      </w:tabs>
      <w:spacing w:before="160" w:after="80"/>
      <w:outlineLvl w:val="4"/>
    </w:pPr>
    <w:rPr>
      <w:smallCaps/>
      <w:noProof/>
    </w:rPr>
  </w:style>
  <w:style w:type="paragraph" w:styleId="Heading8">
    <w:name w:val="heading 8"/>
    <w:basedOn w:val="Normal"/>
    <w:qFormat/>
    <w:rsid w:val="00283299"/>
    <w:pPr>
      <w:outlineLvl w:val="7"/>
    </w:pPr>
    <w:rPr>
      <w:rFonts w:ascii="Cambria" w:hAnsi="Cambria" w:cs="SimSu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283299"/>
    <w:pPr>
      <w:spacing w:after="200"/>
      <w:ind w:firstLine="272"/>
      <w:jc w:val="both"/>
    </w:pPr>
    <w:rPr>
      <w:b/>
      <w:bCs/>
      <w:sz w:val="18"/>
      <w:szCs w:val="18"/>
    </w:rPr>
  </w:style>
  <w:style w:type="paragraph" w:customStyle="1" w:styleId="Affiliation">
    <w:name w:val="Affiliation"/>
    <w:rsid w:val="00283299"/>
    <w:pPr>
      <w:jc w:val="center"/>
    </w:pPr>
  </w:style>
  <w:style w:type="paragraph" w:customStyle="1" w:styleId="Author">
    <w:name w:val="Author"/>
    <w:rsid w:val="00283299"/>
    <w:pPr>
      <w:spacing w:before="360" w:after="40"/>
      <w:jc w:val="center"/>
    </w:pPr>
    <w:rPr>
      <w:noProof/>
      <w:sz w:val="22"/>
      <w:szCs w:val="22"/>
    </w:rPr>
  </w:style>
  <w:style w:type="paragraph" w:styleId="BodyText">
    <w:name w:val="Body Text"/>
    <w:basedOn w:val="Normal"/>
    <w:link w:val="BodyTextChar"/>
    <w:rsid w:val="00283299"/>
    <w:pPr>
      <w:tabs>
        <w:tab w:val="left" w:pos="288"/>
      </w:tabs>
      <w:spacing w:after="120" w:line="228" w:lineRule="auto"/>
      <w:ind w:firstLine="288"/>
      <w:jc w:val="both"/>
    </w:pPr>
    <w:rPr>
      <w:spacing w:val="-1"/>
    </w:rPr>
  </w:style>
  <w:style w:type="character" w:customStyle="1" w:styleId="BodyTextChar">
    <w:name w:val="Body Text Char"/>
    <w:link w:val="BodyText"/>
    <w:rsid w:val="00283299"/>
    <w:rPr>
      <w:spacing w:val="-1"/>
    </w:rPr>
  </w:style>
  <w:style w:type="paragraph" w:customStyle="1" w:styleId="bulletlist">
    <w:name w:val="bullet list"/>
    <w:basedOn w:val="BodyText"/>
    <w:rsid w:val="00283299"/>
    <w:pPr>
      <w:numPr>
        <w:numId w:val="18"/>
      </w:numPr>
      <w:tabs>
        <w:tab w:val="clear" w:pos="648"/>
      </w:tabs>
      <w:ind w:left="576" w:hanging="288"/>
    </w:pPr>
  </w:style>
  <w:style w:type="paragraph" w:customStyle="1" w:styleId="equation">
    <w:name w:val="equation"/>
    <w:basedOn w:val="Normal"/>
    <w:rsid w:val="00283299"/>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283299"/>
    <w:pPr>
      <w:numPr>
        <w:numId w:val="26"/>
      </w:numPr>
      <w:tabs>
        <w:tab w:val="left" w:pos="533"/>
      </w:tabs>
      <w:spacing w:before="80" w:after="200"/>
      <w:ind w:left="0" w:firstLine="0"/>
      <w:jc w:val="both"/>
    </w:pPr>
    <w:rPr>
      <w:noProof/>
      <w:sz w:val="16"/>
      <w:szCs w:val="16"/>
    </w:rPr>
  </w:style>
  <w:style w:type="paragraph" w:customStyle="1" w:styleId="footnote">
    <w:name w:val="footnote"/>
    <w:rsid w:val="00283299"/>
    <w:pPr>
      <w:framePr w:hSpace="187" w:vSpace="187" w:wrap="notBeside" w:vAnchor="text" w:hAnchor="page" w:x="6121" w:y="577"/>
      <w:numPr>
        <w:numId w:val="27"/>
      </w:numPr>
      <w:spacing w:after="40"/>
    </w:pPr>
    <w:rPr>
      <w:sz w:val="16"/>
      <w:szCs w:val="16"/>
    </w:rPr>
  </w:style>
  <w:style w:type="paragraph" w:customStyle="1" w:styleId="papersubtitle">
    <w:name w:val="paper subtitle"/>
    <w:rsid w:val="00283299"/>
    <w:pPr>
      <w:spacing w:after="120"/>
      <w:jc w:val="center"/>
    </w:pPr>
    <w:rPr>
      <w:rFonts w:eastAsia="MS Mincho"/>
      <w:noProof/>
      <w:sz w:val="28"/>
      <w:szCs w:val="28"/>
    </w:rPr>
  </w:style>
  <w:style w:type="paragraph" w:customStyle="1" w:styleId="papertitle">
    <w:name w:val="paper title"/>
    <w:rsid w:val="00283299"/>
    <w:pPr>
      <w:spacing w:after="120"/>
      <w:jc w:val="center"/>
    </w:pPr>
    <w:rPr>
      <w:rFonts w:eastAsia="MS Mincho"/>
      <w:noProof/>
      <w:sz w:val="48"/>
      <w:szCs w:val="48"/>
    </w:rPr>
  </w:style>
  <w:style w:type="paragraph" w:customStyle="1" w:styleId="references">
    <w:name w:val="references"/>
    <w:rsid w:val="00283299"/>
    <w:pPr>
      <w:numPr>
        <w:numId w:val="25"/>
      </w:numPr>
      <w:spacing w:after="50" w:line="180" w:lineRule="exact"/>
      <w:jc w:val="both"/>
    </w:pPr>
    <w:rPr>
      <w:rFonts w:eastAsia="MS Mincho"/>
      <w:noProof/>
      <w:sz w:val="16"/>
      <w:szCs w:val="16"/>
    </w:rPr>
  </w:style>
  <w:style w:type="paragraph" w:customStyle="1" w:styleId="sponsors">
    <w:name w:val="sponsors"/>
    <w:rsid w:val="00283299"/>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283299"/>
    <w:rPr>
      <w:b/>
      <w:bCs/>
      <w:sz w:val="16"/>
      <w:szCs w:val="16"/>
    </w:rPr>
  </w:style>
  <w:style w:type="paragraph" w:customStyle="1" w:styleId="tablecolsubhead">
    <w:name w:val="table col subhead"/>
    <w:basedOn w:val="tablecolhead"/>
    <w:rsid w:val="00283299"/>
    <w:rPr>
      <w:i/>
      <w:iCs/>
      <w:sz w:val="15"/>
      <w:szCs w:val="15"/>
    </w:rPr>
  </w:style>
  <w:style w:type="paragraph" w:customStyle="1" w:styleId="tablecopy">
    <w:name w:val="table copy"/>
    <w:rsid w:val="00283299"/>
    <w:pPr>
      <w:jc w:val="both"/>
    </w:pPr>
    <w:rPr>
      <w:noProof/>
      <w:sz w:val="16"/>
      <w:szCs w:val="16"/>
    </w:rPr>
  </w:style>
  <w:style w:type="paragraph" w:customStyle="1" w:styleId="tablefootnote">
    <w:name w:val="table footnote"/>
    <w:rsid w:val="00283299"/>
    <w:pPr>
      <w:numPr>
        <w:numId w:val="8"/>
      </w:numPr>
      <w:spacing w:before="60" w:after="30"/>
      <w:ind w:left="58" w:hanging="29"/>
      <w:jc w:val="right"/>
    </w:pPr>
    <w:rPr>
      <w:sz w:val="12"/>
      <w:szCs w:val="12"/>
    </w:rPr>
  </w:style>
  <w:style w:type="paragraph" w:customStyle="1" w:styleId="tablehead">
    <w:name w:val="table head"/>
    <w:rsid w:val="00283299"/>
    <w:pPr>
      <w:numPr>
        <w:numId w:val="16"/>
      </w:numPr>
      <w:spacing w:before="240" w:after="120" w:line="216" w:lineRule="auto"/>
      <w:jc w:val="center"/>
    </w:pPr>
    <w:rPr>
      <w:smallCaps/>
      <w:noProof/>
      <w:sz w:val="16"/>
      <w:szCs w:val="16"/>
    </w:rPr>
  </w:style>
  <w:style w:type="paragraph" w:customStyle="1" w:styleId="Keywords">
    <w:name w:val="Keywords"/>
    <w:basedOn w:val="Abstract"/>
    <w:qFormat/>
    <w:rsid w:val="00283299"/>
    <w:pPr>
      <w:spacing w:after="120"/>
      <w:ind w:firstLine="274"/>
    </w:pPr>
    <w:rPr>
      <w:i/>
    </w:rPr>
  </w:style>
  <w:style w:type="paragraph" w:styleId="Header">
    <w:name w:val="header"/>
    <w:basedOn w:val="Normal"/>
    <w:link w:val="HeaderChar"/>
    <w:rsid w:val="00283299"/>
    <w:pPr>
      <w:tabs>
        <w:tab w:val="center" w:pos="4680"/>
        <w:tab w:val="right" w:pos="9360"/>
      </w:tabs>
    </w:pPr>
  </w:style>
  <w:style w:type="character" w:customStyle="1" w:styleId="HeaderChar">
    <w:name w:val="Header Char"/>
    <w:basedOn w:val="DefaultParagraphFont"/>
    <w:link w:val="Header"/>
    <w:rsid w:val="00283299"/>
  </w:style>
  <w:style w:type="paragraph" w:styleId="Footer">
    <w:name w:val="footer"/>
    <w:basedOn w:val="Normal"/>
    <w:link w:val="FooterChar"/>
    <w:rsid w:val="00283299"/>
    <w:pPr>
      <w:tabs>
        <w:tab w:val="center" w:pos="4680"/>
        <w:tab w:val="right" w:pos="9360"/>
      </w:tabs>
    </w:pPr>
  </w:style>
  <w:style w:type="character" w:customStyle="1" w:styleId="FooterChar">
    <w:name w:val="Footer Char"/>
    <w:basedOn w:val="DefaultParagraphFont"/>
    <w:link w:val="Footer"/>
    <w:rsid w:val="00283299"/>
  </w:style>
  <w:style w:type="paragraph" w:styleId="NoSpacing">
    <w:name w:val="No Spacing"/>
    <w:uiPriority w:val="1"/>
    <w:qFormat/>
    <w:rsid w:val="00283299"/>
    <w:pPr>
      <w:jc w:val="center"/>
    </w:pPr>
  </w:style>
  <w:style w:type="character" w:customStyle="1" w:styleId="Heading1Char">
    <w:name w:val="Heading 1 Char"/>
    <w:basedOn w:val="DefaultParagraphFont"/>
    <w:link w:val="Heading1"/>
    <w:rsid w:val="00283299"/>
    <w:rPr>
      <w:smallCaps/>
      <w:noProof/>
    </w:rPr>
  </w:style>
  <w:style w:type="character" w:styleId="SubtleEmphasis">
    <w:name w:val="Subtle Emphasis"/>
    <w:basedOn w:val="DefaultParagraphFont"/>
    <w:uiPriority w:val="19"/>
    <w:qFormat/>
    <w:rsid w:val="00283299"/>
    <w:rPr>
      <w:i/>
      <w:iCs/>
      <w:color w:val="808080"/>
    </w:rPr>
  </w:style>
  <w:style w:type="character" w:styleId="Emphasis">
    <w:name w:val="Emphasis"/>
    <w:basedOn w:val="DefaultParagraphFont"/>
    <w:qFormat/>
    <w:rsid w:val="00283299"/>
    <w:rPr>
      <w:i/>
      <w:iCs/>
    </w:rPr>
  </w:style>
  <w:style w:type="character" w:customStyle="1" w:styleId="ls26">
    <w:name w:val="ls26"/>
    <w:basedOn w:val="DefaultParagraphFont"/>
    <w:rsid w:val="00283299"/>
  </w:style>
  <w:style w:type="character" w:customStyle="1" w:styleId="ls1f">
    <w:name w:val="ls1f"/>
    <w:basedOn w:val="DefaultParagraphFont"/>
    <w:rsid w:val="00283299"/>
  </w:style>
  <w:style w:type="character" w:customStyle="1" w:styleId="ls9">
    <w:name w:val="ls9"/>
    <w:basedOn w:val="DefaultParagraphFont"/>
    <w:rsid w:val="00283299"/>
  </w:style>
  <w:style w:type="character" w:customStyle="1" w:styleId="ls2a">
    <w:name w:val="ls2a"/>
    <w:basedOn w:val="DefaultParagraphFont"/>
    <w:rsid w:val="00283299"/>
  </w:style>
  <w:style w:type="character" w:customStyle="1" w:styleId="ws3a">
    <w:name w:val="ws3a"/>
    <w:basedOn w:val="DefaultParagraphFont"/>
    <w:rsid w:val="00283299"/>
  </w:style>
  <w:style w:type="character" w:customStyle="1" w:styleId="ls10">
    <w:name w:val="ls10"/>
    <w:basedOn w:val="DefaultParagraphFont"/>
    <w:rsid w:val="00283299"/>
  </w:style>
  <w:style w:type="character" w:customStyle="1" w:styleId="ls22">
    <w:name w:val="ls22"/>
    <w:basedOn w:val="DefaultParagraphFont"/>
    <w:rsid w:val="00283299"/>
  </w:style>
  <w:style w:type="character" w:customStyle="1" w:styleId="lsa">
    <w:name w:val="lsa"/>
    <w:basedOn w:val="DefaultParagraphFont"/>
    <w:rsid w:val="00283299"/>
  </w:style>
  <w:style w:type="character" w:customStyle="1" w:styleId="ws47">
    <w:name w:val="ws47"/>
    <w:basedOn w:val="DefaultParagraphFont"/>
    <w:rsid w:val="00283299"/>
  </w:style>
  <w:style w:type="character" w:customStyle="1" w:styleId="ls32">
    <w:name w:val="ls32"/>
    <w:basedOn w:val="DefaultParagraphFont"/>
    <w:rsid w:val="00283299"/>
  </w:style>
  <w:style w:type="character" w:customStyle="1" w:styleId="ls33">
    <w:name w:val="ls33"/>
    <w:basedOn w:val="DefaultParagraphFont"/>
    <w:rsid w:val="00283299"/>
  </w:style>
  <w:style w:type="character" w:customStyle="1" w:styleId="lsb">
    <w:name w:val="lsb"/>
    <w:basedOn w:val="DefaultParagraphFont"/>
    <w:rsid w:val="00283299"/>
  </w:style>
  <w:style w:type="character" w:customStyle="1" w:styleId="ws1c">
    <w:name w:val="ws1c"/>
    <w:basedOn w:val="DefaultParagraphFont"/>
    <w:rsid w:val="00283299"/>
  </w:style>
  <w:style w:type="character" w:customStyle="1" w:styleId="ws4b">
    <w:name w:val="ws4b"/>
    <w:basedOn w:val="DefaultParagraphFont"/>
    <w:rsid w:val="00283299"/>
  </w:style>
  <w:style w:type="character" w:customStyle="1" w:styleId="ls34">
    <w:name w:val="ls34"/>
    <w:basedOn w:val="DefaultParagraphFont"/>
    <w:rsid w:val="00283299"/>
  </w:style>
  <w:style w:type="character" w:customStyle="1" w:styleId="lsc">
    <w:name w:val="lsc"/>
    <w:basedOn w:val="DefaultParagraphFont"/>
    <w:rsid w:val="00283299"/>
  </w:style>
  <w:style w:type="character" w:customStyle="1" w:styleId="ls29">
    <w:name w:val="ls29"/>
    <w:basedOn w:val="DefaultParagraphFont"/>
    <w:rsid w:val="00283299"/>
  </w:style>
  <w:style w:type="character" w:customStyle="1" w:styleId="ws55">
    <w:name w:val="ws55"/>
    <w:basedOn w:val="DefaultParagraphFont"/>
    <w:rsid w:val="00283299"/>
  </w:style>
  <w:style w:type="character" w:customStyle="1" w:styleId="ws57">
    <w:name w:val="ws57"/>
    <w:basedOn w:val="DefaultParagraphFont"/>
    <w:rsid w:val="00283299"/>
  </w:style>
  <w:style w:type="character" w:customStyle="1" w:styleId="lsd">
    <w:name w:val="lsd"/>
    <w:basedOn w:val="DefaultParagraphFont"/>
    <w:rsid w:val="00283299"/>
  </w:style>
  <w:style w:type="character" w:customStyle="1" w:styleId="ls35">
    <w:name w:val="ls35"/>
    <w:basedOn w:val="DefaultParagraphFont"/>
    <w:rsid w:val="00283299"/>
  </w:style>
  <w:style w:type="character" w:customStyle="1" w:styleId="lse">
    <w:name w:val="lse"/>
    <w:basedOn w:val="DefaultParagraphFont"/>
    <w:rsid w:val="00283299"/>
  </w:style>
  <w:style w:type="character" w:customStyle="1" w:styleId="lsf">
    <w:name w:val="lsf"/>
    <w:basedOn w:val="DefaultParagraphFont"/>
    <w:rsid w:val="00283299"/>
  </w:style>
  <w:style w:type="character" w:customStyle="1" w:styleId="ws37">
    <w:name w:val="ws37"/>
    <w:basedOn w:val="DefaultParagraphFont"/>
    <w:rsid w:val="00283299"/>
  </w:style>
  <w:style w:type="character" w:customStyle="1" w:styleId="ls36">
    <w:name w:val="ls36"/>
    <w:basedOn w:val="DefaultParagraphFont"/>
    <w:rsid w:val="00283299"/>
  </w:style>
  <w:style w:type="character" w:customStyle="1" w:styleId="ls11">
    <w:name w:val="ls11"/>
    <w:basedOn w:val="DefaultParagraphFont"/>
    <w:rsid w:val="00283299"/>
  </w:style>
  <w:style w:type="paragraph" w:styleId="ListParagraph">
    <w:name w:val="List Paragraph"/>
    <w:basedOn w:val="Normal"/>
    <w:uiPriority w:val="34"/>
    <w:qFormat/>
    <w:rsid w:val="00283299"/>
    <w:pPr>
      <w:ind w:left="720"/>
    </w:pPr>
  </w:style>
  <w:style w:type="paragraph" w:styleId="BalloonText">
    <w:name w:val="Balloon Text"/>
    <w:basedOn w:val="Normal"/>
    <w:link w:val="BalloonTextChar"/>
    <w:rsid w:val="00283299"/>
    <w:rPr>
      <w:rFonts w:ascii="Tahoma" w:hAnsi="Tahoma" w:cs="Tahoma"/>
      <w:sz w:val="16"/>
      <w:szCs w:val="16"/>
    </w:rPr>
  </w:style>
  <w:style w:type="character" w:customStyle="1" w:styleId="BalloonTextChar">
    <w:name w:val="Balloon Text Char"/>
    <w:basedOn w:val="DefaultParagraphFont"/>
    <w:link w:val="BalloonText"/>
    <w:rsid w:val="00283299"/>
    <w:rPr>
      <w:rFonts w:ascii="Tahoma" w:hAnsi="Tahoma" w:cs="Tahoma"/>
      <w:sz w:val="16"/>
      <w:szCs w:val="16"/>
    </w:rPr>
  </w:style>
  <w:style w:type="paragraph" w:customStyle="1" w:styleId="Default">
    <w:name w:val="Default"/>
    <w:rsid w:val="00283299"/>
    <w:pPr>
      <w:autoSpaceDE w:val="0"/>
      <w:autoSpaceDN w:val="0"/>
      <w:adjustRightInd w:val="0"/>
    </w:pPr>
    <w:rPr>
      <w:rFonts w:eastAsia="Calibri"/>
      <w:color w:val="000000"/>
      <w:sz w:val="24"/>
      <w:szCs w:val="24"/>
    </w:rPr>
  </w:style>
  <w:style w:type="character" w:styleId="PlaceholderText">
    <w:name w:val="Placeholder Text"/>
    <w:basedOn w:val="DefaultParagraphFont"/>
    <w:uiPriority w:val="99"/>
    <w:rsid w:val="00283299"/>
    <w:rPr>
      <w:color w:val="808080"/>
    </w:rPr>
  </w:style>
  <w:style w:type="character" w:styleId="Hyperlink">
    <w:name w:val="Hyperlink"/>
    <w:basedOn w:val="DefaultParagraphFont"/>
    <w:rsid w:val="00283299"/>
    <w:rPr>
      <w:color w:val="0000FF"/>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2E713D-8CD7-4B57-9C52-3B09B3F3A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1438</Words>
  <Characters>8199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TOSHIBA</cp:lastModifiedBy>
  <cp:revision>4</cp:revision>
  <dcterms:created xsi:type="dcterms:W3CDTF">2019-02-14T15:11:00Z</dcterms:created>
  <dcterms:modified xsi:type="dcterms:W3CDTF">2019-02-14T17:15:00Z</dcterms:modified>
</cp:coreProperties>
</file>